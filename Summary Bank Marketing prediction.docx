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D073" w14:textId="77777777" w:rsidR="003B1008" w:rsidRDefault="007C793A">
      <w:pPr>
        <w:keepNext/>
        <w:keepLines/>
        <w:spacing w:after="60" w:line="276" w:lineRule="auto"/>
        <w:jc w:val="center"/>
        <w:rPr>
          <w:sz w:val="52"/>
          <w:szCs w:val="52"/>
        </w:rPr>
      </w:pPr>
      <w:r>
        <w:rPr>
          <w:rFonts w:ascii="Montserrat" w:eastAsia="Montserrat" w:hAnsi="Montserrat" w:cs="Montserrat"/>
          <w:b/>
          <w:bCs/>
          <w:color w:val="CC0000"/>
          <w:sz w:val="52"/>
          <w:szCs w:val="52"/>
          <w:u w:val="single" w:color="CC0000"/>
        </w:rPr>
        <w:t>Capstone Project Submission</w:t>
      </w:r>
    </w:p>
    <w:p w14:paraId="6FE2B86C" w14:textId="77777777" w:rsidR="003B1008" w:rsidRDefault="007C793A">
      <w:r>
        <w:rPr>
          <w:rFonts w:ascii="Montserrat" w:eastAsia="Montserrat" w:hAnsi="Montserrat" w:cs="Montserrat"/>
          <w:color w:val="073763"/>
        </w:rPr>
        <w:t> </w:t>
      </w:r>
    </w:p>
    <w:p w14:paraId="67C9EF9B" w14:textId="77777777" w:rsidR="003B1008" w:rsidRDefault="007C793A">
      <w:r>
        <w:rPr>
          <w:rFonts w:ascii="Montserrat" w:eastAsia="Montserrat" w:hAnsi="Montserrat" w:cs="Montserrat"/>
          <w:b/>
          <w:bCs/>
          <w:color w:val="073763"/>
          <w:u w:val="single" w:color="073763"/>
        </w:rPr>
        <w:t>Instructions:</w:t>
      </w:r>
    </w:p>
    <w:p w14:paraId="48FA0E8F" w14:textId="77777777" w:rsidR="003B1008" w:rsidRDefault="007C793A">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C0D6A74" w14:textId="77777777" w:rsidR="003B1008" w:rsidRDefault="007C793A">
      <w:r>
        <w:rPr>
          <w:rFonts w:ascii="Montserrat" w:eastAsia="Montserrat" w:hAnsi="Montserrat" w:cs="Montserrat"/>
          <w:color w:val="073763"/>
        </w:rPr>
        <w:t>ii) Avoid grammatical errors.</w:t>
      </w:r>
    </w:p>
    <w:p w14:paraId="69B9AA32" w14:textId="77777777" w:rsidR="003B1008" w:rsidRDefault="007C793A">
      <w:r>
        <w:rPr>
          <w:rFonts w:ascii="Montserrat" w:eastAsia="Montserrat" w:hAnsi="Montserrat" w:cs="Montserrat"/>
          <w:color w:val="073763"/>
        </w:rPr>
        <w:t> </w:t>
      </w:r>
    </w:p>
    <w:tbl>
      <w:tblPr>
        <w:tblW w:w="9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9594"/>
      </w:tblGrid>
      <w:tr w:rsidR="003B1008" w14:paraId="6694D2D0" w14:textId="77777777" w:rsidTr="00437716">
        <w:trPr>
          <w:trHeight w:val="543"/>
        </w:trPr>
        <w:tc>
          <w:tcPr>
            <w:tcW w:w="9594" w:type="dxa"/>
            <w:tcBorders>
              <w:bottom w:val="single" w:sz="8" w:space="0" w:color="000000"/>
            </w:tcBorders>
            <w:tcMar>
              <w:top w:w="100" w:type="dxa"/>
              <w:left w:w="100" w:type="dxa"/>
              <w:bottom w:w="100" w:type="dxa"/>
              <w:right w:w="100" w:type="dxa"/>
            </w:tcMar>
            <w:hideMark/>
          </w:tcPr>
          <w:p w14:paraId="12C33A00" w14:textId="77777777" w:rsidR="003B1008" w:rsidRDefault="007C793A">
            <w:pPr>
              <w:widowControl w:val="0"/>
            </w:pPr>
            <w:r>
              <w:rPr>
                <w:rFonts w:ascii="Montserrat" w:eastAsia="Montserrat" w:hAnsi="Montserrat" w:cs="Montserrat"/>
                <w:b/>
                <w:bCs/>
                <w:color w:val="073763"/>
              </w:rPr>
              <w:t>Team Member’s Name, Email and Contribution:</w:t>
            </w:r>
          </w:p>
        </w:tc>
      </w:tr>
      <w:tr w:rsidR="003B1008" w14:paraId="259B5176" w14:textId="77777777" w:rsidTr="00437716">
        <w:trPr>
          <w:trHeight w:val="4624"/>
        </w:trPr>
        <w:tc>
          <w:tcPr>
            <w:tcW w:w="9594" w:type="dxa"/>
            <w:tcBorders>
              <w:top w:val="single" w:sz="8" w:space="0" w:color="000000"/>
              <w:bottom w:val="single" w:sz="8" w:space="0" w:color="000000"/>
            </w:tcBorders>
            <w:tcMar>
              <w:top w:w="100" w:type="dxa"/>
              <w:left w:w="100" w:type="dxa"/>
              <w:bottom w:w="100" w:type="dxa"/>
              <w:right w:w="100" w:type="dxa"/>
            </w:tcMar>
          </w:tcPr>
          <w:p w14:paraId="1E9EFEEF" w14:textId="77777777" w:rsidR="003B1008" w:rsidRPr="00051599" w:rsidRDefault="00051599">
            <w:pPr>
              <w:widowControl w:val="0"/>
              <w:ind w:left="720"/>
              <w:rPr>
                <w:sz w:val="32"/>
                <w:szCs w:val="32"/>
              </w:rPr>
            </w:pPr>
            <w:r w:rsidRPr="00051599">
              <w:rPr>
                <w:sz w:val="32"/>
                <w:szCs w:val="32"/>
              </w:rPr>
              <w:t>Team Member’s Role:-</w:t>
            </w:r>
          </w:p>
          <w:p w14:paraId="54FF3862" w14:textId="77777777" w:rsidR="00051599" w:rsidRPr="00051599" w:rsidRDefault="00051599" w:rsidP="00051599">
            <w:pPr>
              <w:widowControl w:val="0"/>
              <w:ind w:left="720"/>
              <w:rPr>
                <w:color w:val="E36C0A" w:themeColor="accent6" w:themeShade="BF"/>
                <w:sz w:val="28"/>
                <w:szCs w:val="28"/>
              </w:rPr>
            </w:pPr>
          </w:p>
          <w:p w14:paraId="165FCFEA" w14:textId="3F51A159" w:rsidR="00051599" w:rsidRDefault="00051599" w:rsidP="00051599">
            <w:pPr>
              <w:widowControl w:val="0"/>
              <w:ind w:left="720"/>
              <w:rPr>
                <w:sz w:val="28"/>
                <w:szCs w:val="28"/>
              </w:rPr>
            </w:pPr>
            <w:r w:rsidRPr="00051599">
              <w:rPr>
                <w:color w:val="E36C0A" w:themeColor="accent6" w:themeShade="BF"/>
                <w:sz w:val="28"/>
                <w:szCs w:val="28"/>
              </w:rPr>
              <w:t xml:space="preserve">                               Nikhil </w:t>
            </w:r>
            <w:proofErr w:type="spellStart"/>
            <w:r w:rsidRPr="00051599">
              <w:rPr>
                <w:color w:val="E36C0A" w:themeColor="accent6" w:themeShade="BF"/>
                <w:sz w:val="28"/>
                <w:szCs w:val="28"/>
              </w:rPr>
              <w:t>Machave</w:t>
            </w:r>
            <w:proofErr w:type="spellEnd"/>
            <w:r>
              <w:rPr>
                <w:sz w:val="28"/>
                <w:szCs w:val="28"/>
              </w:rPr>
              <w:t xml:space="preserve"> </w:t>
            </w:r>
            <w:r w:rsidRPr="00051599">
              <w:rPr>
                <w:sz w:val="28"/>
                <w:szCs w:val="28"/>
              </w:rPr>
              <w:t>(</w:t>
            </w:r>
            <w:hyperlink r:id="rId5" w:history="1">
              <w:r w:rsidRPr="00F873ED">
                <w:rPr>
                  <w:rStyle w:val="Hyperlink"/>
                  <w:sz w:val="28"/>
                  <w:szCs w:val="28"/>
                </w:rPr>
                <w:t>machavenikhil@gmail.com</w:t>
              </w:r>
            </w:hyperlink>
            <w:r w:rsidRPr="00051599">
              <w:rPr>
                <w:sz w:val="28"/>
                <w:szCs w:val="28"/>
              </w:rPr>
              <w:t>)</w:t>
            </w:r>
          </w:p>
          <w:p w14:paraId="1F4CF436" w14:textId="77777777" w:rsidR="00051599" w:rsidRDefault="00051599" w:rsidP="00051599">
            <w:pPr>
              <w:widowControl w:val="0"/>
            </w:pPr>
          </w:p>
          <w:p w14:paraId="31C164D1" w14:textId="74F6133D" w:rsidR="00051599" w:rsidRDefault="00051599" w:rsidP="00051599">
            <w:pPr>
              <w:widowControl w:val="0"/>
            </w:pPr>
            <w:r>
              <w:t>Contribution:</w:t>
            </w:r>
          </w:p>
          <w:p w14:paraId="0EFBCA85" w14:textId="77777777" w:rsidR="007C0850" w:rsidRPr="007C0850" w:rsidRDefault="007C0850" w:rsidP="007C0850">
            <w:pPr>
              <w:widowControl w:val="0"/>
              <w:numPr>
                <w:ilvl w:val="1"/>
                <w:numId w:val="17"/>
              </w:numPr>
              <w:rPr>
                <w:b/>
                <w:u w:val="single"/>
              </w:rPr>
            </w:pPr>
            <w:r w:rsidRPr="007C0850">
              <w:t xml:space="preserve">Dataset Overview </w:t>
            </w:r>
          </w:p>
          <w:p w14:paraId="6C9519F8" w14:textId="77777777" w:rsidR="007C0850" w:rsidRPr="007C0850" w:rsidRDefault="007C0850" w:rsidP="007C0850">
            <w:pPr>
              <w:widowControl w:val="0"/>
              <w:numPr>
                <w:ilvl w:val="1"/>
                <w:numId w:val="17"/>
              </w:numPr>
              <w:rPr>
                <w:b/>
                <w:u w:val="single"/>
              </w:rPr>
            </w:pPr>
            <w:r w:rsidRPr="007C0850">
              <w:t xml:space="preserve">Data wrangling </w:t>
            </w:r>
          </w:p>
          <w:p w14:paraId="2F122E24" w14:textId="77777777" w:rsidR="007C0850" w:rsidRPr="007C0850" w:rsidRDefault="007C0850" w:rsidP="007C0850">
            <w:pPr>
              <w:widowControl w:val="0"/>
              <w:numPr>
                <w:ilvl w:val="1"/>
                <w:numId w:val="17"/>
              </w:numPr>
              <w:rPr>
                <w:b/>
                <w:u w:val="single"/>
              </w:rPr>
            </w:pPr>
            <w:r w:rsidRPr="007C0850">
              <w:t xml:space="preserve">Exploratory Data Analysis </w:t>
            </w:r>
          </w:p>
          <w:p w14:paraId="6780D60B" w14:textId="72765E16" w:rsidR="007C0850" w:rsidRPr="007C0850" w:rsidRDefault="007C0850" w:rsidP="007C0850">
            <w:pPr>
              <w:widowControl w:val="0"/>
              <w:numPr>
                <w:ilvl w:val="1"/>
                <w:numId w:val="17"/>
              </w:numPr>
              <w:rPr>
                <w:b/>
                <w:u w:val="single"/>
              </w:rPr>
            </w:pPr>
            <w:r w:rsidRPr="007C0850">
              <w:t>Feature selection using heat</w:t>
            </w:r>
            <w:r w:rsidR="00D60737">
              <w:t xml:space="preserve"> </w:t>
            </w:r>
            <w:r w:rsidRPr="007C0850">
              <w:t xml:space="preserve">map and decision tree </w:t>
            </w:r>
          </w:p>
          <w:p w14:paraId="2727A8A7" w14:textId="11011B06" w:rsidR="007C0850" w:rsidRDefault="007C0850" w:rsidP="007C0850">
            <w:pPr>
              <w:pStyle w:val="ListParagraph"/>
              <w:widowControl w:val="0"/>
              <w:numPr>
                <w:ilvl w:val="1"/>
                <w:numId w:val="17"/>
              </w:numPr>
            </w:pPr>
            <w:r w:rsidRPr="007C0850">
              <w:t>Model Building and comparison with different features</w:t>
            </w:r>
            <w:r w:rsidR="00D60737">
              <w:t xml:space="preserve"> </w:t>
            </w:r>
            <w:r w:rsidR="00437716" w:rsidRPr="00437716">
              <w:t xml:space="preserve">drafting technical </w:t>
            </w:r>
            <w:r w:rsidR="00437716">
              <w:t xml:space="preserve">     </w:t>
            </w:r>
            <w:r w:rsidR="00437716" w:rsidRPr="00437716">
              <w:t>document and summary</w:t>
            </w:r>
            <w:r w:rsidR="0007616A">
              <w:t xml:space="preserve">         </w:t>
            </w:r>
          </w:p>
          <w:p w14:paraId="39DF1A86" w14:textId="77777777" w:rsidR="007C0850" w:rsidRDefault="007C0850" w:rsidP="007C0850">
            <w:pPr>
              <w:widowControl w:val="0"/>
            </w:pPr>
          </w:p>
          <w:p w14:paraId="3468A01F" w14:textId="735909EF" w:rsidR="007C0850" w:rsidRDefault="0007616A" w:rsidP="007C0850">
            <w:pPr>
              <w:widowControl w:val="0"/>
            </w:pPr>
            <w:r>
              <w:t xml:space="preserve">                                  </w:t>
            </w:r>
          </w:p>
          <w:p w14:paraId="5E692027" w14:textId="302C73F1" w:rsidR="0007616A" w:rsidRDefault="0007616A" w:rsidP="007C0850">
            <w:pPr>
              <w:widowControl w:val="0"/>
              <w:ind w:left="677"/>
            </w:pPr>
            <w:r w:rsidRPr="007C0850">
              <w:rPr>
                <w:color w:val="E36C0A" w:themeColor="accent6" w:themeShade="BF"/>
              </w:rPr>
              <w:t xml:space="preserve">Aishwarya </w:t>
            </w:r>
            <w:proofErr w:type="spellStart"/>
            <w:r w:rsidRPr="007C0850">
              <w:rPr>
                <w:color w:val="E36C0A" w:themeColor="accent6" w:themeShade="BF"/>
              </w:rPr>
              <w:t>Methe</w:t>
            </w:r>
            <w:proofErr w:type="spellEnd"/>
            <w:r>
              <w:t xml:space="preserve"> (</w:t>
            </w:r>
            <w:hyperlink r:id="rId6" w:history="1">
              <w:r w:rsidRPr="00F873ED">
                <w:rPr>
                  <w:rStyle w:val="Hyperlink"/>
                </w:rPr>
                <w:t>aishwaryamethe252@gmail.com</w:t>
              </w:r>
            </w:hyperlink>
            <w:r>
              <w:t>)</w:t>
            </w:r>
          </w:p>
          <w:p w14:paraId="2006CF4A" w14:textId="77777777" w:rsidR="0007616A" w:rsidRDefault="0007616A" w:rsidP="0007616A">
            <w:pPr>
              <w:widowControl w:val="0"/>
            </w:pPr>
          </w:p>
          <w:p w14:paraId="182E60DD" w14:textId="000E207C" w:rsidR="0007616A" w:rsidRDefault="0007616A" w:rsidP="0007616A">
            <w:pPr>
              <w:widowControl w:val="0"/>
            </w:pPr>
            <w:r>
              <w:t>Contribution:</w:t>
            </w:r>
          </w:p>
          <w:p w14:paraId="264A6C86" w14:textId="77777777" w:rsidR="007C0850" w:rsidRDefault="007C0850" w:rsidP="007C0850">
            <w:pPr>
              <w:numPr>
                <w:ilvl w:val="0"/>
                <w:numId w:val="18"/>
              </w:numPr>
              <w:spacing w:line="259" w:lineRule="auto"/>
            </w:pPr>
            <w:r>
              <w:rPr>
                <w:color w:val="000000"/>
                <w:sz w:val="23"/>
                <w:u w:color="000000"/>
              </w:rPr>
              <w:t xml:space="preserve">Dataset Overview </w:t>
            </w:r>
          </w:p>
          <w:p w14:paraId="10320F9F" w14:textId="77777777" w:rsidR="007C0850" w:rsidRDefault="007C0850" w:rsidP="007C0850">
            <w:pPr>
              <w:numPr>
                <w:ilvl w:val="0"/>
                <w:numId w:val="18"/>
              </w:numPr>
              <w:spacing w:line="259" w:lineRule="auto"/>
            </w:pPr>
            <w:r>
              <w:rPr>
                <w:color w:val="000000"/>
                <w:sz w:val="23"/>
                <w:u w:color="000000"/>
              </w:rPr>
              <w:t xml:space="preserve">Data wrangling </w:t>
            </w:r>
          </w:p>
          <w:p w14:paraId="6B8E106A" w14:textId="77777777" w:rsidR="007C0850" w:rsidRDefault="007C0850" w:rsidP="007C0850">
            <w:pPr>
              <w:numPr>
                <w:ilvl w:val="0"/>
                <w:numId w:val="18"/>
              </w:numPr>
              <w:spacing w:line="259" w:lineRule="auto"/>
            </w:pPr>
            <w:r>
              <w:rPr>
                <w:color w:val="000000"/>
                <w:sz w:val="23"/>
                <w:u w:color="000000"/>
              </w:rPr>
              <w:t xml:space="preserve">Exploratory Data Analysis </w:t>
            </w:r>
          </w:p>
          <w:p w14:paraId="4418A18D" w14:textId="77777777" w:rsidR="007C0850" w:rsidRDefault="007C0850" w:rsidP="007C0850">
            <w:pPr>
              <w:numPr>
                <w:ilvl w:val="0"/>
                <w:numId w:val="18"/>
              </w:numPr>
              <w:spacing w:line="259" w:lineRule="auto"/>
            </w:pPr>
            <w:r>
              <w:rPr>
                <w:color w:val="000000"/>
                <w:sz w:val="23"/>
                <w:u w:color="000000"/>
              </w:rPr>
              <w:t xml:space="preserve">Feature selection and model building, feature importance of final model </w:t>
            </w:r>
          </w:p>
          <w:p w14:paraId="51C753AC" w14:textId="09E6C23F" w:rsidR="0007616A" w:rsidRPr="007C0850" w:rsidRDefault="00D60737" w:rsidP="007C0850">
            <w:pPr>
              <w:pStyle w:val="ListParagraph"/>
              <w:widowControl w:val="0"/>
              <w:numPr>
                <w:ilvl w:val="0"/>
                <w:numId w:val="18"/>
              </w:numPr>
              <w:rPr>
                <w:color w:val="000000"/>
                <w:sz w:val="23"/>
                <w:u w:color="000000"/>
              </w:rPr>
            </w:pPr>
            <w:r>
              <w:rPr>
                <w:color w:val="000000"/>
                <w:sz w:val="23"/>
                <w:u w:color="000000"/>
              </w:rPr>
              <w:t xml:space="preserve">Writing inferences in </w:t>
            </w:r>
            <w:proofErr w:type="spellStart"/>
            <w:r>
              <w:rPr>
                <w:color w:val="000000"/>
                <w:sz w:val="23"/>
                <w:u w:color="000000"/>
              </w:rPr>
              <w:t>C</w:t>
            </w:r>
            <w:r w:rsidR="007C0850" w:rsidRPr="007C0850">
              <w:rPr>
                <w:color w:val="000000"/>
                <w:sz w:val="23"/>
                <w:u w:color="000000"/>
              </w:rPr>
              <w:t>olab</w:t>
            </w:r>
            <w:proofErr w:type="spellEnd"/>
            <w:r w:rsidR="007C0850" w:rsidRPr="007C0850">
              <w:rPr>
                <w:color w:val="000000"/>
                <w:sz w:val="23"/>
                <w:u w:color="000000"/>
              </w:rPr>
              <w:t xml:space="preserve"> notebook </w:t>
            </w:r>
          </w:p>
          <w:p w14:paraId="71F74DD4" w14:textId="77777777" w:rsidR="007C0850" w:rsidRDefault="007C0850" w:rsidP="007C0850">
            <w:pPr>
              <w:widowControl w:val="0"/>
            </w:pPr>
          </w:p>
          <w:p w14:paraId="1FD7F079" w14:textId="614D17FF" w:rsidR="007C0850" w:rsidRDefault="007C0850" w:rsidP="007C0850">
            <w:pPr>
              <w:widowControl w:val="0"/>
              <w:ind w:left="677"/>
            </w:pPr>
            <w:r>
              <w:t>Aditya Tadas</w:t>
            </w:r>
            <w:r w:rsidR="004179B1">
              <w:t xml:space="preserve"> (</w:t>
            </w:r>
            <w:hyperlink r:id="rId7" w:history="1">
              <w:r w:rsidR="004179B1" w:rsidRPr="009147EE">
                <w:rPr>
                  <w:rStyle w:val="Hyperlink"/>
                </w:rPr>
                <w:t>adityatadas@gmail.com</w:t>
              </w:r>
            </w:hyperlink>
            <w:r w:rsidR="004179B1">
              <w:t>)</w:t>
            </w:r>
          </w:p>
          <w:p w14:paraId="4EF383FA" w14:textId="7640469E" w:rsidR="007A0403" w:rsidRDefault="007A0403" w:rsidP="007A0403">
            <w:pPr>
              <w:widowControl w:val="0"/>
            </w:pPr>
            <w:r>
              <w:t>Contribution:</w:t>
            </w:r>
          </w:p>
          <w:p w14:paraId="01401B75" w14:textId="1B5B7672" w:rsidR="007A0403" w:rsidRDefault="007A0403" w:rsidP="007A0403">
            <w:pPr>
              <w:numPr>
                <w:ilvl w:val="0"/>
                <w:numId w:val="19"/>
              </w:numPr>
              <w:spacing w:line="259" w:lineRule="auto"/>
            </w:pPr>
            <w:r>
              <w:rPr>
                <w:color w:val="000000"/>
                <w:sz w:val="23"/>
                <w:u w:color="000000"/>
              </w:rPr>
              <w:t xml:space="preserve">Dataset Overview </w:t>
            </w:r>
          </w:p>
          <w:p w14:paraId="136A17A5" w14:textId="77777777" w:rsidR="007A0403" w:rsidRDefault="007A0403" w:rsidP="007A0403">
            <w:pPr>
              <w:numPr>
                <w:ilvl w:val="0"/>
                <w:numId w:val="19"/>
              </w:numPr>
              <w:spacing w:line="259" w:lineRule="auto"/>
            </w:pPr>
            <w:r>
              <w:rPr>
                <w:color w:val="000000"/>
                <w:sz w:val="23"/>
                <w:u w:color="000000"/>
              </w:rPr>
              <w:t xml:space="preserve">Data wrangling </w:t>
            </w:r>
          </w:p>
          <w:p w14:paraId="6819DB00" w14:textId="77777777" w:rsidR="007A0403" w:rsidRDefault="007A0403" w:rsidP="007A0403">
            <w:pPr>
              <w:numPr>
                <w:ilvl w:val="0"/>
                <w:numId w:val="19"/>
              </w:numPr>
              <w:spacing w:line="259" w:lineRule="auto"/>
            </w:pPr>
            <w:r>
              <w:rPr>
                <w:color w:val="000000"/>
                <w:sz w:val="23"/>
                <w:u w:color="000000"/>
              </w:rPr>
              <w:t xml:space="preserve">Exploratory Data Analysis </w:t>
            </w:r>
          </w:p>
          <w:p w14:paraId="42F36DF9" w14:textId="77777777" w:rsidR="007A0403" w:rsidRDefault="007A0403" w:rsidP="007A0403">
            <w:pPr>
              <w:numPr>
                <w:ilvl w:val="0"/>
                <w:numId w:val="19"/>
              </w:numPr>
              <w:spacing w:line="259" w:lineRule="auto"/>
            </w:pPr>
            <w:r>
              <w:rPr>
                <w:color w:val="000000"/>
                <w:sz w:val="23"/>
                <w:u w:color="000000"/>
              </w:rPr>
              <w:t xml:space="preserve">Feature selection and model building </w:t>
            </w:r>
          </w:p>
          <w:p w14:paraId="0FCEB8E2" w14:textId="0F7F78BB" w:rsidR="007A0403" w:rsidRPr="00320A60" w:rsidRDefault="007A0403" w:rsidP="007A0403">
            <w:pPr>
              <w:numPr>
                <w:ilvl w:val="0"/>
                <w:numId w:val="19"/>
              </w:numPr>
              <w:spacing w:line="259" w:lineRule="auto"/>
            </w:pPr>
            <w:r>
              <w:rPr>
                <w:color w:val="000000"/>
                <w:sz w:val="23"/>
                <w:u w:color="000000"/>
              </w:rPr>
              <w:t xml:space="preserve">Feature importance, making power point presentation and drafting summary </w:t>
            </w:r>
          </w:p>
          <w:p w14:paraId="28475F59" w14:textId="5CC1EADD" w:rsidR="00320A60" w:rsidRDefault="00320A60" w:rsidP="007A0403">
            <w:pPr>
              <w:numPr>
                <w:ilvl w:val="0"/>
                <w:numId w:val="19"/>
              </w:numPr>
              <w:spacing w:line="259" w:lineRule="auto"/>
            </w:pPr>
            <w:proofErr w:type="spellStart"/>
            <w:r w:rsidRPr="00320A60">
              <w:t>Shapash</w:t>
            </w:r>
            <w:proofErr w:type="spellEnd"/>
            <w:r w:rsidRPr="00320A60">
              <w:t xml:space="preserve"> Model Explanatory</w:t>
            </w:r>
          </w:p>
          <w:p w14:paraId="453BE3B4" w14:textId="37D5222A" w:rsidR="007C0850" w:rsidRDefault="007C0850" w:rsidP="007C0850">
            <w:pPr>
              <w:widowControl w:val="0"/>
            </w:pPr>
          </w:p>
        </w:tc>
      </w:tr>
      <w:tr w:rsidR="003B1008" w14:paraId="1D1DDEB7" w14:textId="77777777" w:rsidTr="00437716">
        <w:trPr>
          <w:trHeight w:val="543"/>
        </w:trPr>
        <w:tc>
          <w:tcPr>
            <w:tcW w:w="9594" w:type="dxa"/>
            <w:tcBorders>
              <w:top w:val="single" w:sz="8" w:space="0" w:color="000000"/>
              <w:bottom w:val="single" w:sz="8" w:space="0" w:color="000000"/>
            </w:tcBorders>
            <w:tcMar>
              <w:top w:w="100" w:type="dxa"/>
              <w:left w:w="100" w:type="dxa"/>
              <w:bottom w:w="100" w:type="dxa"/>
              <w:right w:w="100" w:type="dxa"/>
            </w:tcMar>
            <w:hideMark/>
          </w:tcPr>
          <w:p w14:paraId="5290EE96" w14:textId="77777777" w:rsidR="003B1008" w:rsidRDefault="007C793A">
            <w:pPr>
              <w:widowControl w:val="0"/>
            </w:pPr>
            <w:r>
              <w:rPr>
                <w:rFonts w:ascii="Montserrat" w:eastAsia="Montserrat" w:hAnsi="Montserrat" w:cs="Montserrat"/>
                <w:b/>
                <w:bCs/>
                <w:color w:val="073763"/>
              </w:rPr>
              <w:t>Please paste the GitHub Repo link.</w:t>
            </w:r>
          </w:p>
        </w:tc>
      </w:tr>
      <w:tr w:rsidR="003B1008" w14:paraId="6EF8CE69" w14:textId="77777777" w:rsidTr="00437716">
        <w:trPr>
          <w:trHeight w:val="1477"/>
        </w:trPr>
        <w:tc>
          <w:tcPr>
            <w:tcW w:w="9594" w:type="dxa"/>
            <w:tcBorders>
              <w:top w:val="single" w:sz="8" w:space="0" w:color="000000"/>
              <w:bottom w:val="single" w:sz="8" w:space="0" w:color="000000"/>
            </w:tcBorders>
            <w:tcMar>
              <w:top w:w="100" w:type="dxa"/>
              <w:left w:w="100" w:type="dxa"/>
              <w:bottom w:w="100" w:type="dxa"/>
              <w:right w:w="100" w:type="dxa"/>
            </w:tcMar>
            <w:hideMark/>
          </w:tcPr>
          <w:p w14:paraId="1DF5CD60" w14:textId="77777777" w:rsidR="003B1008" w:rsidRDefault="007C793A">
            <w:pPr>
              <w:widowControl w:val="0"/>
            </w:pPr>
            <w:r>
              <w:rPr>
                <w:rFonts w:ascii="Montserrat" w:eastAsia="Montserrat" w:hAnsi="Montserrat" w:cs="Montserrat"/>
                <w:color w:val="073763"/>
              </w:rPr>
              <w:lastRenderedPageBreak/>
              <w:t> </w:t>
            </w:r>
          </w:p>
          <w:p w14:paraId="79D4ACDF" w14:textId="4FF16EFA" w:rsidR="003B1008" w:rsidRDefault="007C793A">
            <w:pPr>
              <w:widowControl w:val="0"/>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AE4AD0">
              <w:t xml:space="preserve"> </w:t>
            </w:r>
            <w:r w:rsidR="00CF6CBF" w:rsidRPr="00CF6CBF">
              <w:t>https://github.com/Methe11/Bank-Marketing-Effectiveness-Prediction</w:t>
            </w:r>
          </w:p>
        </w:tc>
      </w:tr>
      <w:tr w:rsidR="003B1008" w14:paraId="39F3C853" w14:textId="77777777" w:rsidTr="00437716">
        <w:trPr>
          <w:trHeight w:val="766"/>
        </w:trPr>
        <w:tc>
          <w:tcPr>
            <w:tcW w:w="9594" w:type="dxa"/>
            <w:tcBorders>
              <w:top w:val="single" w:sz="8" w:space="0" w:color="000000"/>
              <w:bottom w:val="single" w:sz="8" w:space="0" w:color="000000"/>
            </w:tcBorders>
            <w:tcMar>
              <w:top w:w="100" w:type="dxa"/>
              <w:left w:w="100" w:type="dxa"/>
              <w:bottom w:w="100" w:type="dxa"/>
              <w:right w:w="100" w:type="dxa"/>
            </w:tcMar>
            <w:hideMark/>
          </w:tcPr>
          <w:p w14:paraId="5A138575" w14:textId="77777777" w:rsidR="003B1008" w:rsidRDefault="007C793A">
            <w:pPr>
              <w:widowControl w:val="0"/>
            </w:pPr>
            <w:r>
              <w:rPr>
                <w:rFonts w:ascii="Montserrat" w:eastAsia="Montserrat" w:hAnsi="Montserrat" w:cs="Montserrat"/>
                <w:b/>
                <w:bCs/>
                <w:color w:val="073763"/>
              </w:rPr>
              <w:t>Please write a short summary of your Capstone project and its components. Describe the problem statement, your approaches and your conclusions. (200-400 words)</w:t>
            </w:r>
          </w:p>
        </w:tc>
      </w:tr>
      <w:tr w:rsidR="003B1008" w14:paraId="7B322944" w14:textId="77777777" w:rsidTr="00437716">
        <w:trPr>
          <w:trHeight w:val="7765"/>
        </w:trPr>
        <w:tc>
          <w:tcPr>
            <w:tcW w:w="9594" w:type="dxa"/>
            <w:tcBorders>
              <w:top w:val="single" w:sz="8" w:space="0" w:color="000000"/>
            </w:tcBorders>
            <w:tcMar>
              <w:top w:w="100" w:type="dxa"/>
              <w:left w:w="100" w:type="dxa"/>
              <w:bottom w:w="100" w:type="dxa"/>
              <w:right w:w="100" w:type="dxa"/>
            </w:tcMar>
          </w:tcPr>
          <w:p w14:paraId="32D4B414" w14:textId="77777777" w:rsidR="007A0403" w:rsidRDefault="007A0403" w:rsidP="007A0403">
            <w:pPr>
              <w:spacing w:line="279" w:lineRule="auto"/>
              <w:ind w:right="56"/>
              <w:jc w:val="both"/>
            </w:pPr>
            <w:r>
              <w:rPr>
                <w:color w:val="000000"/>
                <w:sz w:val="23"/>
                <w:u w:color="000000"/>
              </w:rPr>
              <w:t xml:space="preserve">Finance industry is one of the leading industries globally and have the potential to bring huge impact in the growth of nation. Thus, it is important to analyze the data or information that banking sector records about the clients. In this project we trained a model that can predict that whether the client will opt for a term deposit or not using given bank-client data, data related with the last contact of the current campaign and some other useful attributes. </w:t>
            </w:r>
          </w:p>
          <w:p w14:paraId="0794EA7E" w14:textId="3121208D" w:rsidR="007A0403" w:rsidRDefault="007A0403" w:rsidP="007A0403">
            <w:pPr>
              <w:spacing w:after="182"/>
              <w:rPr>
                <w:color w:val="000000"/>
                <w:sz w:val="23"/>
                <w:u w:color="000000"/>
              </w:rPr>
            </w:pPr>
            <w:r>
              <w:rPr>
                <w:color w:val="000000"/>
                <w:sz w:val="9"/>
                <w:u w:color="000000"/>
              </w:rPr>
              <w:t xml:space="preserve"> </w:t>
            </w:r>
            <w:r>
              <w:rPr>
                <w:color w:val="000000"/>
                <w:sz w:val="23"/>
                <w:u w:color="000000"/>
              </w:rPr>
              <w:t>The given dataset was initially loaded for a quick overview. It was observed that our dataset contains 45211 records and 17 features. Data</w:t>
            </w:r>
            <w:r w:rsidR="001738F8">
              <w:rPr>
                <w:color w:val="000000"/>
                <w:sz w:val="23"/>
                <w:u w:color="000000"/>
              </w:rPr>
              <w:t xml:space="preserve"> </w:t>
            </w:r>
            <w:r>
              <w:rPr>
                <w:color w:val="000000"/>
                <w:sz w:val="23"/>
                <w:u w:color="000000"/>
              </w:rPr>
              <w:t>types of features was then checked and it was found that there are 7 numerical (int) and 10 Categorical (object) data</w:t>
            </w:r>
            <w:r w:rsidR="001738F8">
              <w:rPr>
                <w:color w:val="000000"/>
                <w:sz w:val="23"/>
                <w:u w:color="000000"/>
              </w:rPr>
              <w:t xml:space="preserve"> </w:t>
            </w:r>
            <w:r>
              <w:rPr>
                <w:color w:val="000000"/>
                <w:sz w:val="23"/>
                <w:u w:color="000000"/>
              </w:rPr>
              <w:t xml:space="preserve">types among which no null values and duplicated records were found in our dataset.  </w:t>
            </w:r>
          </w:p>
          <w:p w14:paraId="4A8F6A07" w14:textId="4895733B" w:rsidR="00EA1FD4" w:rsidRDefault="001738F8" w:rsidP="00EA1FD4">
            <w:pPr>
              <w:spacing w:after="113" w:line="275" w:lineRule="auto"/>
              <w:ind w:right="56"/>
              <w:jc w:val="both"/>
              <w:rPr>
                <w:color w:val="000000"/>
                <w:sz w:val="23"/>
                <w:u w:color="000000"/>
              </w:rPr>
            </w:pPr>
            <w:r>
              <w:rPr>
                <w:color w:val="000000"/>
                <w:sz w:val="23"/>
                <w:u w:color="000000"/>
              </w:rPr>
              <w:t xml:space="preserve">After that we have done some exploratory  data analysis technique to find the patterns to predict model </w:t>
            </w:r>
            <w:proofErr w:type="gramStart"/>
            <w:r>
              <w:rPr>
                <w:color w:val="000000"/>
                <w:sz w:val="23"/>
                <w:u w:color="000000"/>
              </w:rPr>
              <w:t>and also</w:t>
            </w:r>
            <w:proofErr w:type="gramEnd"/>
            <w:r>
              <w:rPr>
                <w:color w:val="000000"/>
                <w:sz w:val="23"/>
                <w:u w:color="000000"/>
              </w:rPr>
              <w:t xml:space="preserve"> find which features are most important while predicting our target variable.</w:t>
            </w:r>
          </w:p>
          <w:p w14:paraId="78CE3E34" w14:textId="0CE9C56D" w:rsidR="001738F8" w:rsidRDefault="001738F8" w:rsidP="00EA1FD4">
            <w:pPr>
              <w:spacing w:after="113" w:line="275" w:lineRule="auto"/>
              <w:ind w:right="56"/>
              <w:jc w:val="both"/>
              <w:rPr>
                <w:color w:val="000000"/>
                <w:sz w:val="23"/>
                <w:u w:color="000000"/>
              </w:rPr>
            </w:pPr>
            <w:r>
              <w:rPr>
                <w:color w:val="000000"/>
                <w:sz w:val="23"/>
                <w:u w:color="000000"/>
              </w:rPr>
              <w:t>After finding the patter and feature importance we have done some feature engineering and categorize some variable according to their attributes i.e. Age variable is categorized into five categories according to age of the customers who a</w:t>
            </w:r>
            <w:r w:rsidR="0038656A">
              <w:rPr>
                <w:color w:val="000000"/>
                <w:sz w:val="23"/>
                <w:u w:color="000000"/>
              </w:rPr>
              <w:t>re below 25 are grouped as S</w:t>
            </w:r>
            <w:r>
              <w:rPr>
                <w:color w:val="000000"/>
                <w:sz w:val="23"/>
                <w:u w:color="000000"/>
              </w:rPr>
              <w:t>t</w:t>
            </w:r>
            <w:r w:rsidR="0038656A">
              <w:rPr>
                <w:color w:val="000000"/>
                <w:sz w:val="23"/>
                <w:u w:color="000000"/>
              </w:rPr>
              <w:t>r</w:t>
            </w:r>
            <w:r>
              <w:rPr>
                <w:color w:val="000000"/>
                <w:sz w:val="23"/>
                <w:u w:color="000000"/>
              </w:rPr>
              <w:t>ug</w:t>
            </w:r>
            <w:r w:rsidR="0065733A">
              <w:rPr>
                <w:color w:val="000000"/>
                <w:sz w:val="23"/>
                <w:u w:color="000000"/>
              </w:rPr>
              <w:t>g</w:t>
            </w:r>
            <w:r>
              <w:rPr>
                <w:color w:val="000000"/>
                <w:sz w:val="23"/>
                <w:u w:color="000000"/>
              </w:rPr>
              <w:t xml:space="preserve">ling customers after that the clients in in range of 25- 48 they are grouped as stable customers then when the customer age is in between 48-57 they are grouped as about to retire and </w:t>
            </w:r>
            <w:r w:rsidR="00F827B8">
              <w:rPr>
                <w:color w:val="000000"/>
                <w:sz w:val="23"/>
                <w:u w:color="000000"/>
              </w:rPr>
              <w:t>all the customers who are above 57 age are grouped as counting a last breadth.</w:t>
            </w:r>
          </w:p>
          <w:p w14:paraId="65F0A523" w14:textId="1E0275A5" w:rsidR="00F827B8" w:rsidRDefault="00F827B8" w:rsidP="00EA1FD4">
            <w:pPr>
              <w:spacing w:after="113" w:line="275" w:lineRule="auto"/>
              <w:ind w:right="56"/>
              <w:jc w:val="both"/>
              <w:rPr>
                <w:color w:val="000000"/>
                <w:sz w:val="23"/>
                <w:u w:color="000000"/>
              </w:rPr>
            </w:pPr>
            <w:r>
              <w:rPr>
                <w:color w:val="000000"/>
                <w:sz w:val="23"/>
                <w:u w:color="000000"/>
              </w:rPr>
              <w:t>Now we have also done some feature engineering for job column we have categorized jo</w:t>
            </w:r>
            <w:r w:rsidR="0065733A">
              <w:rPr>
                <w:color w:val="000000"/>
                <w:sz w:val="23"/>
                <w:u w:color="000000"/>
              </w:rPr>
              <w:t>i</w:t>
            </w:r>
            <w:r>
              <w:rPr>
                <w:color w:val="000000"/>
                <w:sz w:val="23"/>
                <w:u w:color="000000"/>
              </w:rPr>
              <w:t>n column into 5 categories all the service are job related custo</w:t>
            </w:r>
            <w:r w:rsidR="0065733A">
              <w:rPr>
                <w:color w:val="000000"/>
                <w:sz w:val="23"/>
                <w:u w:color="000000"/>
              </w:rPr>
              <w:t>mer are grouped as cat 1 then re</w:t>
            </w:r>
            <w:r>
              <w:rPr>
                <w:color w:val="000000"/>
                <w:sz w:val="23"/>
                <w:u w:color="000000"/>
              </w:rPr>
              <w:t xml:space="preserve">tired customers are grouped as cat 2 to after that all the customers which are having </w:t>
            </w:r>
            <w:proofErr w:type="spellStart"/>
            <w:r>
              <w:rPr>
                <w:color w:val="000000"/>
                <w:sz w:val="23"/>
                <w:u w:color="000000"/>
              </w:rPr>
              <w:t xml:space="preserve">there </w:t>
            </w:r>
            <w:r w:rsidR="0038656A">
              <w:rPr>
                <w:color w:val="000000"/>
                <w:sz w:val="23"/>
                <w:u w:color="000000"/>
              </w:rPr>
              <w:t xml:space="preserve">  </w:t>
            </w:r>
            <w:r>
              <w:rPr>
                <w:color w:val="000000"/>
                <w:sz w:val="23"/>
                <w:u w:color="000000"/>
              </w:rPr>
              <w:t>own</w:t>
            </w:r>
            <w:proofErr w:type="spellEnd"/>
            <w:r>
              <w:rPr>
                <w:color w:val="000000"/>
                <w:sz w:val="23"/>
                <w:u w:color="000000"/>
              </w:rPr>
              <w:t xml:space="preserve"> business have been grouped in cat 3 then all the customer who have lower income such as unemployed , student , housemaid, and unknown are grouped in cat 4.</w:t>
            </w:r>
          </w:p>
          <w:p w14:paraId="4E5F8BD1" w14:textId="026C5DDD" w:rsidR="00F827B8" w:rsidRDefault="00F827B8" w:rsidP="00EA1FD4">
            <w:pPr>
              <w:spacing w:after="113" w:line="275" w:lineRule="auto"/>
              <w:ind w:right="56"/>
              <w:jc w:val="both"/>
              <w:rPr>
                <w:color w:val="000000"/>
                <w:sz w:val="23"/>
                <w:u w:color="000000"/>
              </w:rPr>
            </w:pPr>
            <w:r>
              <w:rPr>
                <w:color w:val="000000"/>
                <w:sz w:val="23"/>
                <w:u w:color="000000"/>
              </w:rPr>
              <w:t xml:space="preserve">After than we have done some data </w:t>
            </w:r>
            <w:proofErr w:type="spellStart"/>
            <w:r>
              <w:rPr>
                <w:color w:val="000000"/>
                <w:sz w:val="23"/>
                <w:u w:color="000000"/>
              </w:rPr>
              <w:t>pre processing</w:t>
            </w:r>
            <w:proofErr w:type="spellEnd"/>
            <w:r>
              <w:rPr>
                <w:color w:val="000000"/>
                <w:sz w:val="23"/>
                <w:u w:color="000000"/>
              </w:rPr>
              <w:t xml:space="preserve">  technique to prepare our dataset to fit in our model for that we have applied frequency count encoding for month column because these column has too many unique value then we have applied one hot encoding and create dummy variables of all categorical variable.</w:t>
            </w:r>
          </w:p>
          <w:p w14:paraId="1259AB06" w14:textId="504B3CAC" w:rsidR="0065733A" w:rsidRDefault="0065733A" w:rsidP="00EA1FD4">
            <w:pPr>
              <w:spacing w:after="113" w:line="275" w:lineRule="auto"/>
              <w:ind w:right="56"/>
              <w:jc w:val="both"/>
              <w:rPr>
                <w:color w:val="000000"/>
                <w:sz w:val="23"/>
                <w:u w:color="000000"/>
              </w:rPr>
            </w:pPr>
            <w:r>
              <w:rPr>
                <w:color w:val="000000"/>
                <w:sz w:val="23"/>
                <w:u w:color="000000"/>
              </w:rPr>
              <w:t xml:space="preserve">We have drop </w:t>
            </w:r>
            <w:proofErr w:type="spellStart"/>
            <w:r>
              <w:rPr>
                <w:color w:val="000000"/>
                <w:sz w:val="23"/>
                <w:u w:color="000000"/>
              </w:rPr>
              <w:t>pdays</w:t>
            </w:r>
            <w:proofErr w:type="spellEnd"/>
            <w:r>
              <w:rPr>
                <w:color w:val="000000"/>
                <w:sz w:val="23"/>
                <w:u w:color="000000"/>
              </w:rPr>
              <w:t xml:space="preserve"> and  duration column in our dataset because </w:t>
            </w:r>
            <w:proofErr w:type="spellStart"/>
            <w:r>
              <w:rPr>
                <w:color w:val="000000"/>
                <w:sz w:val="23"/>
                <w:u w:color="000000"/>
              </w:rPr>
              <w:t>pdays</w:t>
            </w:r>
            <w:proofErr w:type="spellEnd"/>
            <w:r>
              <w:rPr>
                <w:color w:val="000000"/>
                <w:sz w:val="23"/>
                <w:u w:color="000000"/>
              </w:rPr>
              <w:t xml:space="preserve"> variable contains 0 value and for the duration column in order to build realistic model we have to drop that column because it is obvious that when the communication time with the customer is zero then it will not agree to </w:t>
            </w:r>
            <w:r w:rsidR="00D60737">
              <w:rPr>
                <w:color w:val="000000"/>
                <w:sz w:val="23"/>
                <w:u w:color="000000"/>
              </w:rPr>
              <w:t>Subscribes</w:t>
            </w:r>
            <w:r>
              <w:rPr>
                <w:color w:val="000000"/>
                <w:sz w:val="23"/>
                <w:u w:color="000000"/>
              </w:rPr>
              <w:t xml:space="preserve"> for term deposit.</w:t>
            </w:r>
          </w:p>
          <w:p w14:paraId="5FB8DCB5" w14:textId="77777777" w:rsidR="0065733A" w:rsidRDefault="0065733A" w:rsidP="00EA1FD4">
            <w:pPr>
              <w:spacing w:after="113" w:line="275" w:lineRule="auto"/>
              <w:ind w:right="56"/>
              <w:jc w:val="both"/>
              <w:rPr>
                <w:color w:val="000000"/>
                <w:sz w:val="23"/>
                <w:u w:color="000000"/>
              </w:rPr>
            </w:pPr>
          </w:p>
          <w:p w14:paraId="27F19BBD" w14:textId="10209171" w:rsidR="00F827B8" w:rsidRDefault="00F827B8" w:rsidP="00EA1FD4">
            <w:pPr>
              <w:spacing w:after="113" w:line="275" w:lineRule="auto"/>
              <w:ind w:right="56"/>
              <w:jc w:val="both"/>
              <w:rPr>
                <w:color w:val="000000"/>
                <w:sz w:val="23"/>
                <w:u w:color="000000"/>
              </w:rPr>
            </w:pPr>
            <w:r>
              <w:rPr>
                <w:color w:val="000000"/>
                <w:sz w:val="23"/>
                <w:u w:color="000000"/>
              </w:rPr>
              <w:t xml:space="preserve">Then we have seen that there is huge class imbalance in target variable so we have to overcome these for that we have used SMOTE class imbalance oversampling for handling class imbalance </w:t>
            </w:r>
            <w:r w:rsidR="0065733A">
              <w:rPr>
                <w:color w:val="000000"/>
                <w:sz w:val="23"/>
                <w:u w:color="000000"/>
              </w:rPr>
              <w:t>it will increa</w:t>
            </w:r>
            <w:r w:rsidR="0038656A">
              <w:rPr>
                <w:color w:val="000000"/>
                <w:sz w:val="23"/>
                <w:u w:color="000000"/>
              </w:rPr>
              <w:t xml:space="preserve">ses our number of records from 45211 to 79874 . After that we have divided our data into train and test 75 % of data are </w:t>
            </w:r>
            <w:proofErr w:type="spellStart"/>
            <w:r w:rsidR="0038656A">
              <w:rPr>
                <w:color w:val="000000"/>
                <w:sz w:val="23"/>
                <w:u w:color="000000"/>
              </w:rPr>
              <w:t>use</w:t>
            </w:r>
            <w:proofErr w:type="spellEnd"/>
            <w:r w:rsidR="0038656A">
              <w:rPr>
                <w:color w:val="000000"/>
                <w:sz w:val="23"/>
                <w:u w:color="000000"/>
              </w:rPr>
              <w:t xml:space="preserve"> to train our model and 25 % of data are </w:t>
            </w:r>
            <w:proofErr w:type="spellStart"/>
            <w:r w:rsidR="0038656A">
              <w:rPr>
                <w:color w:val="000000"/>
                <w:sz w:val="23"/>
                <w:u w:color="000000"/>
              </w:rPr>
              <w:t>use</w:t>
            </w:r>
            <w:proofErr w:type="spellEnd"/>
            <w:r w:rsidR="0038656A">
              <w:rPr>
                <w:color w:val="000000"/>
                <w:sz w:val="23"/>
                <w:u w:color="000000"/>
              </w:rPr>
              <w:t xml:space="preserve"> to test model accuracy of our model.</w:t>
            </w:r>
          </w:p>
          <w:p w14:paraId="3BAC718E" w14:textId="0D36F928" w:rsidR="0038656A" w:rsidRDefault="0038656A" w:rsidP="00EA1FD4">
            <w:pPr>
              <w:spacing w:after="113" w:line="275" w:lineRule="auto"/>
              <w:ind w:right="56"/>
              <w:jc w:val="both"/>
              <w:rPr>
                <w:color w:val="000000"/>
                <w:sz w:val="23"/>
                <w:u w:color="000000"/>
              </w:rPr>
            </w:pPr>
            <w:r>
              <w:rPr>
                <w:color w:val="000000"/>
                <w:sz w:val="23"/>
                <w:u w:color="000000"/>
              </w:rPr>
              <w:t xml:space="preserve">Now our data is ready to fit into model Firstly we applied K Nearest Neighbour classifier it gives the accuracy of 78% then we have applied Random Forest Classifier then these machine learning model giver the accuracy of 90 % after that finally we have applied XG boost classifier </w:t>
            </w:r>
            <w:r w:rsidR="0065733A">
              <w:rPr>
                <w:color w:val="000000"/>
                <w:sz w:val="23"/>
                <w:u w:color="000000"/>
              </w:rPr>
              <w:t>these machine learning algorith</w:t>
            </w:r>
            <w:r>
              <w:rPr>
                <w:color w:val="000000"/>
                <w:sz w:val="23"/>
                <w:u w:color="000000"/>
              </w:rPr>
              <w:t xml:space="preserve">m perform best to predict target variable it gives accuracy of 93% to increase the accuracy of XG boost we have Hypertuned </w:t>
            </w:r>
            <w:r w:rsidR="0065733A">
              <w:rPr>
                <w:color w:val="000000"/>
                <w:sz w:val="23"/>
                <w:u w:color="000000"/>
              </w:rPr>
              <w:t>that A</w:t>
            </w:r>
            <w:r>
              <w:rPr>
                <w:color w:val="000000"/>
                <w:sz w:val="23"/>
                <w:u w:color="000000"/>
              </w:rPr>
              <w:t>lgo</w:t>
            </w:r>
            <w:r w:rsidR="0065733A">
              <w:rPr>
                <w:color w:val="000000"/>
                <w:sz w:val="23"/>
                <w:u w:color="000000"/>
              </w:rPr>
              <w:t>rith</w:t>
            </w:r>
            <w:r>
              <w:rPr>
                <w:color w:val="000000"/>
                <w:sz w:val="23"/>
                <w:u w:color="000000"/>
              </w:rPr>
              <w:t>m. Hypertuning incresses t</w:t>
            </w:r>
            <w:r w:rsidR="0065733A">
              <w:rPr>
                <w:color w:val="000000"/>
                <w:sz w:val="23"/>
                <w:u w:color="000000"/>
              </w:rPr>
              <w:t>he a</w:t>
            </w:r>
            <w:r>
              <w:rPr>
                <w:color w:val="000000"/>
                <w:sz w:val="23"/>
                <w:u w:color="000000"/>
              </w:rPr>
              <w:t xml:space="preserve">ccurance of model by 1 % now XGB </w:t>
            </w:r>
            <w:r w:rsidR="0065733A">
              <w:rPr>
                <w:color w:val="000000"/>
                <w:sz w:val="23"/>
                <w:u w:color="000000"/>
              </w:rPr>
              <w:t>Hypertuning Model gives our</w:t>
            </w:r>
            <w:r w:rsidR="00D60737">
              <w:rPr>
                <w:color w:val="000000"/>
                <w:sz w:val="23"/>
                <w:u w:color="000000"/>
              </w:rPr>
              <w:t xml:space="preserve"> accura</w:t>
            </w:r>
            <w:r>
              <w:rPr>
                <w:color w:val="000000"/>
                <w:sz w:val="23"/>
                <w:u w:color="000000"/>
              </w:rPr>
              <w:t>cy of 94% .</w:t>
            </w:r>
          </w:p>
          <w:p w14:paraId="06E38615" w14:textId="0A6DC2DA" w:rsidR="0038656A" w:rsidRDefault="0038656A" w:rsidP="00EA1FD4">
            <w:pPr>
              <w:spacing w:after="113" w:line="275" w:lineRule="auto"/>
              <w:ind w:right="56"/>
              <w:jc w:val="both"/>
              <w:rPr>
                <w:color w:val="000000"/>
                <w:sz w:val="23"/>
                <w:u w:color="000000"/>
              </w:rPr>
            </w:pPr>
            <w:r>
              <w:rPr>
                <w:color w:val="000000"/>
                <w:sz w:val="23"/>
                <w:u w:color="000000"/>
              </w:rPr>
              <w:t xml:space="preserve">Now to explain  model  and feature importance we have applied </w:t>
            </w:r>
            <w:proofErr w:type="spellStart"/>
            <w:r>
              <w:rPr>
                <w:color w:val="000000"/>
                <w:sz w:val="23"/>
                <w:u w:color="000000"/>
              </w:rPr>
              <w:t>Shapash</w:t>
            </w:r>
            <w:proofErr w:type="spellEnd"/>
            <w:r>
              <w:rPr>
                <w:color w:val="000000"/>
                <w:sz w:val="23"/>
                <w:u w:color="000000"/>
              </w:rPr>
              <w:t xml:space="preserve"> model </w:t>
            </w:r>
            <w:proofErr w:type="gramStart"/>
            <w:r>
              <w:rPr>
                <w:color w:val="000000"/>
                <w:sz w:val="23"/>
                <w:u w:color="000000"/>
              </w:rPr>
              <w:t>explanatory</w:t>
            </w:r>
            <w:proofErr w:type="gramEnd"/>
            <w:r>
              <w:rPr>
                <w:color w:val="000000"/>
                <w:sz w:val="23"/>
                <w:u w:color="000000"/>
              </w:rPr>
              <w:t xml:space="preserve"> and we visualize feature according to </w:t>
            </w:r>
            <w:proofErr w:type="spellStart"/>
            <w:r>
              <w:rPr>
                <w:color w:val="000000"/>
                <w:sz w:val="23"/>
                <w:u w:color="000000"/>
              </w:rPr>
              <w:t>there</w:t>
            </w:r>
            <w:proofErr w:type="spellEnd"/>
            <w:r>
              <w:rPr>
                <w:color w:val="000000"/>
                <w:sz w:val="23"/>
                <w:u w:color="000000"/>
              </w:rPr>
              <w:t xml:space="preserve"> importance for predict target variable.</w:t>
            </w:r>
          </w:p>
          <w:p w14:paraId="1B27066C" w14:textId="77777777" w:rsidR="003B6224" w:rsidRPr="00D60737" w:rsidRDefault="00D60737" w:rsidP="00D60737">
            <w:pPr>
              <w:spacing w:after="113" w:line="275" w:lineRule="auto"/>
              <w:ind w:right="56"/>
              <w:jc w:val="both"/>
              <w:rPr>
                <w:color w:val="000000"/>
                <w:sz w:val="23"/>
                <w:u w:color="000000"/>
              </w:rPr>
            </w:pPr>
            <w:r w:rsidRPr="00D60737">
              <w:rPr>
                <w:color w:val="000000"/>
                <w:sz w:val="23"/>
                <w:u w:color="000000"/>
              </w:rPr>
              <w:t xml:space="preserve">From the above model explanatory tool we have seen that </w:t>
            </w:r>
            <w:proofErr w:type="spellStart"/>
            <w:r w:rsidRPr="00D60737">
              <w:rPr>
                <w:color w:val="000000"/>
                <w:sz w:val="23"/>
                <w:u w:color="000000"/>
              </w:rPr>
              <w:t>poutcome</w:t>
            </w:r>
            <w:proofErr w:type="spellEnd"/>
            <w:r w:rsidRPr="00D60737">
              <w:rPr>
                <w:color w:val="000000"/>
                <w:sz w:val="23"/>
                <w:u w:color="000000"/>
              </w:rPr>
              <w:t xml:space="preserve"> </w:t>
            </w:r>
          </w:p>
          <w:p w14:paraId="432E3041" w14:textId="77777777" w:rsidR="00D60737" w:rsidRPr="00D60737" w:rsidRDefault="00D60737" w:rsidP="00D60737">
            <w:pPr>
              <w:spacing w:after="113" w:line="275" w:lineRule="auto"/>
              <w:ind w:right="56"/>
              <w:jc w:val="both"/>
              <w:rPr>
                <w:color w:val="000000"/>
                <w:sz w:val="23"/>
                <w:u w:color="000000"/>
              </w:rPr>
            </w:pPr>
            <w:r w:rsidRPr="00D60737">
              <w:rPr>
                <w:color w:val="000000"/>
                <w:sz w:val="23"/>
                <w:u w:color="000000"/>
              </w:rPr>
              <w:t xml:space="preserve">Unknown is the most important feature while predicting our target variable also from the table we can see that when the </w:t>
            </w:r>
            <w:proofErr w:type="spellStart"/>
            <w:r w:rsidRPr="00D60737">
              <w:rPr>
                <w:color w:val="000000"/>
                <w:sz w:val="23"/>
                <w:u w:color="000000"/>
              </w:rPr>
              <w:t>poutcome</w:t>
            </w:r>
            <w:proofErr w:type="spellEnd"/>
            <w:r w:rsidRPr="00D60737">
              <w:rPr>
                <w:color w:val="000000"/>
                <w:sz w:val="23"/>
                <w:u w:color="000000"/>
              </w:rPr>
              <w:t xml:space="preserve"> is 0 then it contribute in the negative way and increases the probability of predicting 0.</w:t>
            </w:r>
          </w:p>
          <w:p w14:paraId="5DFE1157" w14:textId="77777777" w:rsidR="003B6224" w:rsidRPr="00D60737" w:rsidRDefault="00D60737" w:rsidP="00D60737">
            <w:pPr>
              <w:spacing w:after="113" w:line="275" w:lineRule="auto"/>
              <w:ind w:right="56"/>
              <w:jc w:val="both"/>
              <w:rPr>
                <w:color w:val="000000"/>
                <w:sz w:val="23"/>
                <w:u w:color="000000"/>
              </w:rPr>
            </w:pPr>
            <w:r w:rsidRPr="00D60737">
              <w:rPr>
                <w:color w:val="000000"/>
                <w:sz w:val="23"/>
                <w:u w:color="000000"/>
              </w:rPr>
              <w:t>Marital married is the second most important feature for predicting target variables from the table we can see that when the marital married  then it will affect positively and increases the probability of predicting 1.</w:t>
            </w:r>
          </w:p>
          <w:p w14:paraId="76EC2DBD" w14:textId="77777777" w:rsidR="003B6224" w:rsidRPr="00D60737" w:rsidRDefault="00D60737" w:rsidP="00D60737">
            <w:pPr>
              <w:spacing w:after="113" w:line="275" w:lineRule="auto"/>
              <w:ind w:right="56"/>
              <w:jc w:val="both"/>
              <w:rPr>
                <w:color w:val="000000"/>
                <w:sz w:val="23"/>
                <w:u w:color="000000"/>
              </w:rPr>
            </w:pPr>
            <w:r w:rsidRPr="00D60737">
              <w:rPr>
                <w:color w:val="000000"/>
                <w:sz w:val="23"/>
                <w:u w:color="000000"/>
              </w:rPr>
              <w:t>Also age cat stable variable affect positively on the target variable when the age of clients is stable then it will increases the probability of predicting 1 that means it higher the probability that client will subscribe for term deposit.</w:t>
            </w:r>
          </w:p>
          <w:p w14:paraId="5DA3A485" w14:textId="77777777" w:rsidR="003B6224" w:rsidRPr="00D60737" w:rsidRDefault="00D60737" w:rsidP="00D60737">
            <w:pPr>
              <w:spacing w:after="113" w:line="275" w:lineRule="auto"/>
              <w:ind w:right="56"/>
              <w:jc w:val="both"/>
              <w:rPr>
                <w:color w:val="000000"/>
                <w:sz w:val="23"/>
                <w:u w:color="000000"/>
              </w:rPr>
            </w:pPr>
            <w:r w:rsidRPr="00D60737">
              <w:rPr>
                <w:color w:val="000000"/>
                <w:sz w:val="23"/>
                <w:u w:color="000000"/>
              </w:rPr>
              <w:t>Also education secondary affects positively on the target variable when the client education is secondary then it increases the probability that client will agree to subscribe for term deposit.</w:t>
            </w:r>
          </w:p>
          <w:p w14:paraId="71636F8B" w14:textId="77777777" w:rsidR="00D60737" w:rsidRDefault="00D60737" w:rsidP="00EA1FD4">
            <w:pPr>
              <w:spacing w:after="113" w:line="275" w:lineRule="auto"/>
              <w:ind w:right="56"/>
              <w:jc w:val="both"/>
              <w:rPr>
                <w:color w:val="000000"/>
                <w:sz w:val="23"/>
                <w:u w:color="000000"/>
              </w:rPr>
            </w:pPr>
          </w:p>
          <w:p w14:paraId="2FD8E2B6" w14:textId="5339CB79" w:rsidR="0038656A" w:rsidRDefault="0065733A" w:rsidP="00EA1FD4">
            <w:pPr>
              <w:spacing w:after="113" w:line="275" w:lineRule="auto"/>
              <w:ind w:right="56"/>
              <w:jc w:val="both"/>
              <w:rPr>
                <w:color w:val="000000"/>
                <w:sz w:val="23"/>
                <w:u w:color="000000"/>
              </w:rPr>
            </w:pPr>
            <w:r>
              <w:rPr>
                <w:color w:val="000000"/>
                <w:sz w:val="23"/>
                <w:u w:color="000000"/>
              </w:rPr>
              <w:t xml:space="preserve">From these we have seen that </w:t>
            </w:r>
            <w:proofErr w:type="spellStart"/>
            <w:r>
              <w:rPr>
                <w:color w:val="000000"/>
                <w:sz w:val="23"/>
                <w:u w:color="000000"/>
              </w:rPr>
              <w:t>poutcome</w:t>
            </w:r>
            <w:proofErr w:type="spellEnd"/>
            <w:r>
              <w:rPr>
                <w:color w:val="000000"/>
                <w:sz w:val="23"/>
                <w:u w:color="000000"/>
              </w:rPr>
              <w:t xml:space="preserve"> unknown , marital married education secondary ,education territory and marital single are the top 5 features which are predicting target variable.</w:t>
            </w:r>
          </w:p>
          <w:p w14:paraId="65510726" w14:textId="77777777" w:rsidR="00D60737" w:rsidRDefault="00D60737" w:rsidP="00EA1FD4">
            <w:pPr>
              <w:spacing w:after="113" w:line="275" w:lineRule="auto"/>
              <w:ind w:right="56"/>
              <w:jc w:val="both"/>
              <w:rPr>
                <w:color w:val="000000"/>
                <w:sz w:val="23"/>
                <w:u w:color="000000"/>
              </w:rPr>
            </w:pPr>
          </w:p>
          <w:p w14:paraId="708C16CA" w14:textId="4E50860F" w:rsidR="00D60737" w:rsidRDefault="00D60737" w:rsidP="00EA1FD4">
            <w:pPr>
              <w:spacing w:after="113" w:line="275" w:lineRule="auto"/>
              <w:ind w:right="56"/>
              <w:jc w:val="both"/>
              <w:rPr>
                <w:color w:val="000000"/>
                <w:sz w:val="23"/>
                <w:u w:color="000000"/>
              </w:rPr>
            </w:pPr>
            <w:r>
              <w:rPr>
                <w:color w:val="000000"/>
                <w:sz w:val="23"/>
                <w:u w:color="000000"/>
              </w:rPr>
              <w:t>XGB Classifier Performed Best for predicting target variable</w:t>
            </w:r>
          </w:p>
          <w:p w14:paraId="0088EB5C" w14:textId="77777777" w:rsidR="0038656A" w:rsidRDefault="0038656A" w:rsidP="00EA1FD4">
            <w:pPr>
              <w:spacing w:after="113" w:line="275" w:lineRule="auto"/>
              <w:ind w:right="56"/>
              <w:jc w:val="both"/>
              <w:rPr>
                <w:color w:val="000000"/>
                <w:sz w:val="23"/>
                <w:u w:color="000000"/>
              </w:rPr>
            </w:pPr>
          </w:p>
          <w:p w14:paraId="2FFBA0A7" w14:textId="77777777" w:rsidR="00F827B8" w:rsidRDefault="00F827B8" w:rsidP="00EA1FD4">
            <w:pPr>
              <w:spacing w:after="113" w:line="275" w:lineRule="auto"/>
              <w:ind w:right="56"/>
              <w:jc w:val="both"/>
              <w:rPr>
                <w:color w:val="000000"/>
                <w:sz w:val="23"/>
                <w:u w:color="000000"/>
              </w:rPr>
            </w:pPr>
          </w:p>
          <w:p w14:paraId="1F1021C9" w14:textId="3FB361B9" w:rsidR="00EA1FD4" w:rsidRDefault="00EA1FD4" w:rsidP="00EA1FD4">
            <w:pPr>
              <w:spacing w:after="113" w:line="275" w:lineRule="auto"/>
              <w:ind w:right="56"/>
              <w:jc w:val="both"/>
              <w:rPr>
                <w:color w:val="000000"/>
                <w:sz w:val="23"/>
                <w:u w:color="000000"/>
              </w:rPr>
            </w:pPr>
          </w:p>
          <w:p w14:paraId="56AF6600" w14:textId="30BFD65D" w:rsidR="00EA1FD4" w:rsidRPr="00EA1FD4" w:rsidRDefault="00EA1FD4" w:rsidP="00EA1FD4">
            <w:pPr>
              <w:spacing w:after="113" w:line="275" w:lineRule="auto"/>
              <w:ind w:right="56"/>
              <w:jc w:val="both"/>
              <w:rPr>
                <w:color w:val="000000"/>
                <w:sz w:val="23"/>
                <w:u w:color="000000"/>
              </w:rPr>
            </w:pPr>
            <w:r w:rsidRPr="00EA1FD4">
              <w:rPr>
                <w:color w:val="000000"/>
                <w:sz w:val="23"/>
                <w:u w:color="000000"/>
              </w:rPr>
              <w:t>.</w:t>
            </w:r>
          </w:p>
          <w:p w14:paraId="3B116EAB" w14:textId="4CDBB87C" w:rsidR="00EA1FD4" w:rsidRDefault="00EA1FD4" w:rsidP="007A0403">
            <w:pPr>
              <w:spacing w:after="113" w:line="275" w:lineRule="auto"/>
              <w:ind w:right="56"/>
              <w:jc w:val="both"/>
              <w:rPr>
                <w:color w:val="000000"/>
                <w:sz w:val="23"/>
                <w:u w:color="000000"/>
              </w:rPr>
            </w:pPr>
          </w:p>
          <w:p w14:paraId="0691DF43" w14:textId="77777777" w:rsidR="007A0403" w:rsidRDefault="007A0403" w:rsidP="007A0403">
            <w:pPr>
              <w:spacing w:after="113" w:line="275" w:lineRule="auto"/>
              <w:ind w:right="56"/>
              <w:jc w:val="both"/>
            </w:pPr>
          </w:p>
          <w:p w14:paraId="4243972A" w14:textId="77777777" w:rsidR="007A0403" w:rsidRDefault="007A0403" w:rsidP="007A0403">
            <w:pPr>
              <w:spacing w:after="182"/>
            </w:pPr>
          </w:p>
          <w:p w14:paraId="70F82862" w14:textId="3DC670AD" w:rsidR="008C1F87" w:rsidRPr="008C1F87" w:rsidRDefault="008C1F87" w:rsidP="00C2684A">
            <w:pPr>
              <w:pStyle w:val="MsoNormal0"/>
              <w:spacing w:before="240" w:after="240"/>
              <w:jc w:val="both"/>
              <w:rPr>
                <w:sz w:val="28"/>
                <w:szCs w:val="28"/>
              </w:rPr>
            </w:pPr>
          </w:p>
        </w:tc>
      </w:tr>
    </w:tbl>
    <w:p w14:paraId="4E6604AC" w14:textId="77777777" w:rsidR="003B1008" w:rsidRDefault="007C793A">
      <w:r>
        <w:rPr>
          <w:rFonts w:ascii="Montserrat" w:eastAsia="Montserrat" w:hAnsi="Montserrat" w:cs="Montserrat"/>
          <w:color w:val="073763"/>
        </w:rPr>
        <w:lastRenderedPageBreak/>
        <w:t> </w:t>
      </w:r>
    </w:p>
    <w:sectPr w:rsidR="003B100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C66A0E6">
      <w:start w:val="1"/>
      <w:numFmt w:val="decimal"/>
      <w:lvlText w:val="%1)"/>
      <w:lvlJc w:val="left"/>
      <w:pPr>
        <w:ind w:left="0" w:firstLine="0"/>
      </w:pPr>
      <w:rPr>
        <w:rFonts w:ascii="Montserrat" w:eastAsia="Montserrat" w:hAnsi="Montserrat" w:cs="Montserrat"/>
        <w:color w:val="073763"/>
        <w:sz w:val="24"/>
        <w:szCs w:val="24"/>
      </w:rPr>
    </w:lvl>
    <w:lvl w:ilvl="1" w:tplc="2006C884">
      <w:start w:val="1"/>
      <w:numFmt w:val="bullet"/>
      <w:lvlText w:val="o"/>
      <w:lvlJc w:val="left"/>
      <w:pPr>
        <w:tabs>
          <w:tab w:val="num" w:pos="1440"/>
        </w:tabs>
        <w:ind w:left="1440" w:hanging="360"/>
      </w:pPr>
      <w:rPr>
        <w:rFonts w:ascii="Courier New" w:hAnsi="Courier New"/>
      </w:rPr>
    </w:lvl>
    <w:lvl w:ilvl="2" w:tplc="FFBA1D52">
      <w:start w:val="1"/>
      <w:numFmt w:val="bullet"/>
      <w:lvlText w:val=""/>
      <w:lvlJc w:val="left"/>
      <w:pPr>
        <w:tabs>
          <w:tab w:val="num" w:pos="2160"/>
        </w:tabs>
        <w:ind w:left="2160" w:hanging="360"/>
      </w:pPr>
      <w:rPr>
        <w:rFonts w:ascii="Wingdings" w:hAnsi="Wingdings"/>
      </w:rPr>
    </w:lvl>
    <w:lvl w:ilvl="3" w:tplc="1270C444">
      <w:start w:val="1"/>
      <w:numFmt w:val="bullet"/>
      <w:lvlText w:val=""/>
      <w:lvlJc w:val="left"/>
      <w:pPr>
        <w:tabs>
          <w:tab w:val="num" w:pos="2880"/>
        </w:tabs>
        <w:ind w:left="2880" w:hanging="360"/>
      </w:pPr>
      <w:rPr>
        <w:rFonts w:ascii="Symbol" w:hAnsi="Symbol"/>
      </w:rPr>
    </w:lvl>
    <w:lvl w:ilvl="4" w:tplc="1634489A">
      <w:start w:val="1"/>
      <w:numFmt w:val="bullet"/>
      <w:lvlText w:val="o"/>
      <w:lvlJc w:val="left"/>
      <w:pPr>
        <w:tabs>
          <w:tab w:val="num" w:pos="3600"/>
        </w:tabs>
        <w:ind w:left="3600" w:hanging="360"/>
      </w:pPr>
      <w:rPr>
        <w:rFonts w:ascii="Courier New" w:hAnsi="Courier New"/>
      </w:rPr>
    </w:lvl>
    <w:lvl w:ilvl="5" w:tplc="C7441128">
      <w:start w:val="1"/>
      <w:numFmt w:val="bullet"/>
      <w:lvlText w:val=""/>
      <w:lvlJc w:val="left"/>
      <w:pPr>
        <w:tabs>
          <w:tab w:val="num" w:pos="4320"/>
        </w:tabs>
        <w:ind w:left="4320" w:hanging="360"/>
      </w:pPr>
      <w:rPr>
        <w:rFonts w:ascii="Wingdings" w:hAnsi="Wingdings"/>
      </w:rPr>
    </w:lvl>
    <w:lvl w:ilvl="6" w:tplc="797C0760">
      <w:start w:val="1"/>
      <w:numFmt w:val="bullet"/>
      <w:lvlText w:val=""/>
      <w:lvlJc w:val="left"/>
      <w:pPr>
        <w:tabs>
          <w:tab w:val="num" w:pos="5040"/>
        </w:tabs>
        <w:ind w:left="5040" w:hanging="360"/>
      </w:pPr>
      <w:rPr>
        <w:rFonts w:ascii="Symbol" w:hAnsi="Symbol"/>
      </w:rPr>
    </w:lvl>
    <w:lvl w:ilvl="7" w:tplc="3AC03A0E">
      <w:start w:val="1"/>
      <w:numFmt w:val="bullet"/>
      <w:lvlText w:val="o"/>
      <w:lvlJc w:val="left"/>
      <w:pPr>
        <w:tabs>
          <w:tab w:val="num" w:pos="5760"/>
        </w:tabs>
        <w:ind w:left="5760" w:hanging="360"/>
      </w:pPr>
      <w:rPr>
        <w:rFonts w:ascii="Courier New" w:hAnsi="Courier New"/>
      </w:rPr>
    </w:lvl>
    <w:lvl w:ilvl="8" w:tplc="A1C826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B040368A">
      <w:start w:val="1"/>
      <w:numFmt w:val="bullet"/>
      <w:lvlText w:val="-"/>
      <w:lvlJc w:val="left"/>
      <w:pPr>
        <w:ind w:left="0" w:firstLine="0"/>
      </w:pPr>
      <w:rPr>
        <w:rFonts w:ascii="Montserrat" w:eastAsia="Montserrat" w:hAnsi="Montserrat" w:cs="Montserrat"/>
        <w:color w:val="073763"/>
        <w:sz w:val="24"/>
        <w:szCs w:val="24"/>
      </w:rPr>
    </w:lvl>
    <w:lvl w:ilvl="1" w:tplc="A4D03E34">
      <w:start w:val="1"/>
      <w:numFmt w:val="bullet"/>
      <w:lvlText w:val="o"/>
      <w:lvlJc w:val="left"/>
      <w:pPr>
        <w:tabs>
          <w:tab w:val="num" w:pos="1440"/>
        </w:tabs>
        <w:ind w:left="1440" w:hanging="360"/>
      </w:pPr>
      <w:rPr>
        <w:rFonts w:ascii="Courier New" w:hAnsi="Courier New"/>
      </w:rPr>
    </w:lvl>
    <w:lvl w:ilvl="2" w:tplc="DB6EA862">
      <w:start w:val="1"/>
      <w:numFmt w:val="bullet"/>
      <w:lvlText w:val=""/>
      <w:lvlJc w:val="left"/>
      <w:pPr>
        <w:tabs>
          <w:tab w:val="num" w:pos="2160"/>
        </w:tabs>
        <w:ind w:left="2160" w:hanging="360"/>
      </w:pPr>
      <w:rPr>
        <w:rFonts w:ascii="Wingdings" w:hAnsi="Wingdings"/>
      </w:rPr>
    </w:lvl>
    <w:lvl w:ilvl="3" w:tplc="2F624CE6">
      <w:start w:val="1"/>
      <w:numFmt w:val="bullet"/>
      <w:lvlText w:val=""/>
      <w:lvlJc w:val="left"/>
      <w:pPr>
        <w:tabs>
          <w:tab w:val="num" w:pos="2880"/>
        </w:tabs>
        <w:ind w:left="2880" w:hanging="360"/>
      </w:pPr>
      <w:rPr>
        <w:rFonts w:ascii="Symbol" w:hAnsi="Symbol"/>
      </w:rPr>
    </w:lvl>
    <w:lvl w:ilvl="4" w:tplc="98602A62">
      <w:start w:val="1"/>
      <w:numFmt w:val="bullet"/>
      <w:lvlText w:val="o"/>
      <w:lvlJc w:val="left"/>
      <w:pPr>
        <w:tabs>
          <w:tab w:val="num" w:pos="3600"/>
        </w:tabs>
        <w:ind w:left="3600" w:hanging="360"/>
      </w:pPr>
      <w:rPr>
        <w:rFonts w:ascii="Courier New" w:hAnsi="Courier New"/>
      </w:rPr>
    </w:lvl>
    <w:lvl w:ilvl="5" w:tplc="72547196">
      <w:start w:val="1"/>
      <w:numFmt w:val="bullet"/>
      <w:lvlText w:val=""/>
      <w:lvlJc w:val="left"/>
      <w:pPr>
        <w:tabs>
          <w:tab w:val="num" w:pos="4320"/>
        </w:tabs>
        <w:ind w:left="4320" w:hanging="360"/>
      </w:pPr>
      <w:rPr>
        <w:rFonts w:ascii="Wingdings" w:hAnsi="Wingdings"/>
      </w:rPr>
    </w:lvl>
    <w:lvl w:ilvl="6" w:tplc="FD30B004">
      <w:start w:val="1"/>
      <w:numFmt w:val="bullet"/>
      <w:lvlText w:val=""/>
      <w:lvlJc w:val="left"/>
      <w:pPr>
        <w:tabs>
          <w:tab w:val="num" w:pos="5040"/>
        </w:tabs>
        <w:ind w:left="5040" w:hanging="360"/>
      </w:pPr>
      <w:rPr>
        <w:rFonts w:ascii="Symbol" w:hAnsi="Symbol"/>
      </w:rPr>
    </w:lvl>
    <w:lvl w:ilvl="7" w:tplc="01C65AA6">
      <w:start w:val="1"/>
      <w:numFmt w:val="bullet"/>
      <w:lvlText w:val="o"/>
      <w:lvlJc w:val="left"/>
      <w:pPr>
        <w:tabs>
          <w:tab w:val="num" w:pos="5760"/>
        </w:tabs>
        <w:ind w:left="5760" w:hanging="360"/>
      </w:pPr>
      <w:rPr>
        <w:rFonts w:ascii="Courier New" w:hAnsi="Courier New"/>
      </w:rPr>
    </w:lvl>
    <w:lvl w:ilvl="8" w:tplc="11B0F86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tplc="5B2C1648">
      <w:start w:val="2"/>
      <w:numFmt w:val="decimal"/>
      <w:lvlText w:val="%1)"/>
      <w:lvlJc w:val="left"/>
      <w:pPr>
        <w:ind w:left="0" w:firstLine="0"/>
      </w:pPr>
      <w:rPr>
        <w:rFonts w:ascii="Montserrat" w:eastAsia="Montserrat" w:hAnsi="Montserrat" w:cs="Montserrat"/>
        <w:color w:val="073763"/>
        <w:sz w:val="24"/>
        <w:szCs w:val="24"/>
      </w:rPr>
    </w:lvl>
    <w:lvl w:ilvl="1" w:tplc="3988610C">
      <w:start w:val="1"/>
      <w:numFmt w:val="bullet"/>
      <w:lvlText w:val="o"/>
      <w:lvlJc w:val="left"/>
      <w:pPr>
        <w:tabs>
          <w:tab w:val="num" w:pos="1440"/>
        </w:tabs>
        <w:ind w:left="1440" w:hanging="360"/>
      </w:pPr>
      <w:rPr>
        <w:rFonts w:ascii="Courier New" w:hAnsi="Courier New"/>
      </w:rPr>
    </w:lvl>
    <w:lvl w:ilvl="2" w:tplc="7146EE9A">
      <w:start w:val="1"/>
      <w:numFmt w:val="bullet"/>
      <w:lvlText w:val=""/>
      <w:lvlJc w:val="left"/>
      <w:pPr>
        <w:tabs>
          <w:tab w:val="num" w:pos="2160"/>
        </w:tabs>
        <w:ind w:left="2160" w:hanging="360"/>
      </w:pPr>
      <w:rPr>
        <w:rFonts w:ascii="Wingdings" w:hAnsi="Wingdings"/>
      </w:rPr>
    </w:lvl>
    <w:lvl w:ilvl="3" w:tplc="0D2C9528">
      <w:start w:val="1"/>
      <w:numFmt w:val="bullet"/>
      <w:lvlText w:val=""/>
      <w:lvlJc w:val="left"/>
      <w:pPr>
        <w:tabs>
          <w:tab w:val="num" w:pos="2880"/>
        </w:tabs>
        <w:ind w:left="2880" w:hanging="360"/>
      </w:pPr>
      <w:rPr>
        <w:rFonts w:ascii="Symbol" w:hAnsi="Symbol"/>
      </w:rPr>
    </w:lvl>
    <w:lvl w:ilvl="4" w:tplc="C0BA5706">
      <w:start w:val="1"/>
      <w:numFmt w:val="bullet"/>
      <w:lvlText w:val="o"/>
      <w:lvlJc w:val="left"/>
      <w:pPr>
        <w:tabs>
          <w:tab w:val="num" w:pos="3600"/>
        </w:tabs>
        <w:ind w:left="3600" w:hanging="360"/>
      </w:pPr>
      <w:rPr>
        <w:rFonts w:ascii="Courier New" w:hAnsi="Courier New"/>
      </w:rPr>
    </w:lvl>
    <w:lvl w:ilvl="5" w:tplc="D4C06AE6">
      <w:start w:val="1"/>
      <w:numFmt w:val="bullet"/>
      <w:lvlText w:val=""/>
      <w:lvlJc w:val="left"/>
      <w:pPr>
        <w:tabs>
          <w:tab w:val="num" w:pos="4320"/>
        </w:tabs>
        <w:ind w:left="4320" w:hanging="360"/>
      </w:pPr>
      <w:rPr>
        <w:rFonts w:ascii="Wingdings" w:hAnsi="Wingdings"/>
      </w:rPr>
    </w:lvl>
    <w:lvl w:ilvl="6" w:tplc="85FEC414">
      <w:start w:val="1"/>
      <w:numFmt w:val="bullet"/>
      <w:lvlText w:val=""/>
      <w:lvlJc w:val="left"/>
      <w:pPr>
        <w:tabs>
          <w:tab w:val="num" w:pos="5040"/>
        </w:tabs>
        <w:ind w:left="5040" w:hanging="360"/>
      </w:pPr>
      <w:rPr>
        <w:rFonts w:ascii="Symbol" w:hAnsi="Symbol"/>
      </w:rPr>
    </w:lvl>
    <w:lvl w:ilvl="7" w:tplc="F0384BA2">
      <w:start w:val="1"/>
      <w:numFmt w:val="bullet"/>
      <w:lvlText w:val="o"/>
      <w:lvlJc w:val="left"/>
      <w:pPr>
        <w:tabs>
          <w:tab w:val="num" w:pos="5760"/>
        </w:tabs>
        <w:ind w:left="5760" w:hanging="360"/>
      </w:pPr>
      <w:rPr>
        <w:rFonts w:ascii="Courier New" w:hAnsi="Courier New"/>
      </w:rPr>
    </w:lvl>
    <w:lvl w:ilvl="8" w:tplc="163673E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hybridMultilevel"/>
    <w:tmpl w:val="00000007"/>
    <w:lvl w:ilvl="0" w:tplc="E766EE6E">
      <w:start w:val="1"/>
      <w:numFmt w:val="bullet"/>
      <w:lvlText w:val="-"/>
      <w:lvlJc w:val="left"/>
      <w:pPr>
        <w:ind w:left="0" w:firstLine="0"/>
      </w:pPr>
      <w:rPr>
        <w:rFonts w:ascii="Montserrat" w:eastAsia="Montserrat" w:hAnsi="Montserrat" w:cs="Montserrat"/>
        <w:color w:val="073763"/>
        <w:sz w:val="24"/>
        <w:szCs w:val="24"/>
      </w:rPr>
    </w:lvl>
    <w:lvl w:ilvl="1" w:tplc="833C1680">
      <w:start w:val="1"/>
      <w:numFmt w:val="bullet"/>
      <w:lvlText w:val="o"/>
      <w:lvlJc w:val="left"/>
      <w:pPr>
        <w:tabs>
          <w:tab w:val="num" w:pos="1440"/>
        </w:tabs>
        <w:ind w:left="1440" w:hanging="360"/>
      </w:pPr>
      <w:rPr>
        <w:rFonts w:ascii="Courier New" w:hAnsi="Courier New"/>
      </w:rPr>
    </w:lvl>
    <w:lvl w:ilvl="2" w:tplc="79646BF8">
      <w:start w:val="1"/>
      <w:numFmt w:val="bullet"/>
      <w:lvlText w:val=""/>
      <w:lvlJc w:val="left"/>
      <w:pPr>
        <w:tabs>
          <w:tab w:val="num" w:pos="2160"/>
        </w:tabs>
        <w:ind w:left="2160" w:hanging="360"/>
      </w:pPr>
      <w:rPr>
        <w:rFonts w:ascii="Wingdings" w:hAnsi="Wingdings"/>
      </w:rPr>
    </w:lvl>
    <w:lvl w:ilvl="3" w:tplc="9C9A5DF8">
      <w:start w:val="1"/>
      <w:numFmt w:val="bullet"/>
      <w:lvlText w:val=""/>
      <w:lvlJc w:val="left"/>
      <w:pPr>
        <w:tabs>
          <w:tab w:val="num" w:pos="2880"/>
        </w:tabs>
        <w:ind w:left="2880" w:hanging="360"/>
      </w:pPr>
      <w:rPr>
        <w:rFonts w:ascii="Symbol" w:hAnsi="Symbol"/>
      </w:rPr>
    </w:lvl>
    <w:lvl w:ilvl="4" w:tplc="6E3EA62C">
      <w:start w:val="1"/>
      <w:numFmt w:val="bullet"/>
      <w:lvlText w:val="o"/>
      <w:lvlJc w:val="left"/>
      <w:pPr>
        <w:tabs>
          <w:tab w:val="num" w:pos="3600"/>
        </w:tabs>
        <w:ind w:left="3600" w:hanging="360"/>
      </w:pPr>
      <w:rPr>
        <w:rFonts w:ascii="Courier New" w:hAnsi="Courier New"/>
      </w:rPr>
    </w:lvl>
    <w:lvl w:ilvl="5" w:tplc="94A6269A">
      <w:start w:val="1"/>
      <w:numFmt w:val="bullet"/>
      <w:lvlText w:val=""/>
      <w:lvlJc w:val="left"/>
      <w:pPr>
        <w:tabs>
          <w:tab w:val="num" w:pos="4320"/>
        </w:tabs>
        <w:ind w:left="4320" w:hanging="360"/>
      </w:pPr>
      <w:rPr>
        <w:rFonts w:ascii="Wingdings" w:hAnsi="Wingdings"/>
      </w:rPr>
    </w:lvl>
    <w:lvl w:ilvl="6" w:tplc="3BA6A65C">
      <w:start w:val="1"/>
      <w:numFmt w:val="bullet"/>
      <w:lvlText w:val=""/>
      <w:lvlJc w:val="left"/>
      <w:pPr>
        <w:tabs>
          <w:tab w:val="num" w:pos="5040"/>
        </w:tabs>
        <w:ind w:left="5040" w:hanging="360"/>
      </w:pPr>
      <w:rPr>
        <w:rFonts w:ascii="Symbol" w:hAnsi="Symbol"/>
      </w:rPr>
    </w:lvl>
    <w:lvl w:ilvl="7" w:tplc="B7D60D7E">
      <w:start w:val="1"/>
      <w:numFmt w:val="bullet"/>
      <w:lvlText w:val="o"/>
      <w:lvlJc w:val="left"/>
      <w:pPr>
        <w:tabs>
          <w:tab w:val="num" w:pos="5760"/>
        </w:tabs>
        <w:ind w:left="5760" w:hanging="360"/>
      </w:pPr>
      <w:rPr>
        <w:rFonts w:ascii="Courier New" w:hAnsi="Courier New"/>
      </w:rPr>
    </w:lvl>
    <w:lvl w:ilvl="8" w:tplc="E150452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hybridMultilevel"/>
    <w:tmpl w:val="00000009"/>
    <w:lvl w:ilvl="0" w:tplc="E5C671A4">
      <w:start w:val="3"/>
      <w:numFmt w:val="decimal"/>
      <w:lvlText w:val="%1)"/>
      <w:lvlJc w:val="left"/>
      <w:pPr>
        <w:ind w:left="0" w:firstLine="0"/>
      </w:pPr>
      <w:rPr>
        <w:rFonts w:ascii="Montserrat" w:eastAsia="Montserrat" w:hAnsi="Montserrat" w:cs="Montserrat"/>
        <w:color w:val="073763"/>
        <w:sz w:val="24"/>
        <w:szCs w:val="24"/>
      </w:rPr>
    </w:lvl>
    <w:lvl w:ilvl="1" w:tplc="290E7D96">
      <w:start w:val="1"/>
      <w:numFmt w:val="bullet"/>
      <w:lvlText w:val="o"/>
      <w:lvlJc w:val="left"/>
      <w:pPr>
        <w:tabs>
          <w:tab w:val="num" w:pos="1440"/>
        </w:tabs>
        <w:ind w:left="1440" w:hanging="360"/>
      </w:pPr>
      <w:rPr>
        <w:rFonts w:ascii="Courier New" w:hAnsi="Courier New"/>
      </w:rPr>
    </w:lvl>
    <w:lvl w:ilvl="2" w:tplc="45182F16">
      <w:start w:val="1"/>
      <w:numFmt w:val="bullet"/>
      <w:lvlText w:val=""/>
      <w:lvlJc w:val="left"/>
      <w:pPr>
        <w:tabs>
          <w:tab w:val="num" w:pos="2160"/>
        </w:tabs>
        <w:ind w:left="2160" w:hanging="360"/>
      </w:pPr>
      <w:rPr>
        <w:rFonts w:ascii="Wingdings" w:hAnsi="Wingdings"/>
      </w:rPr>
    </w:lvl>
    <w:lvl w:ilvl="3" w:tplc="CDB0702C">
      <w:start w:val="1"/>
      <w:numFmt w:val="bullet"/>
      <w:lvlText w:val=""/>
      <w:lvlJc w:val="left"/>
      <w:pPr>
        <w:tabs>
          <w:tab w:val="num" w:pos="2880"/>
        </w:tabs>
        <w:ind w:left="2880" w:hanging="360"/>
      </w:pPr>
      <w:rPr>
        <w:rFonts w:ascii="Symbol" w:hAnsi="Symbol"/>
      </w:rPr>
    </w:lvl>
    <w:lvl w:ilvl="4" w:tplc="E32A7808">
      <w:start w:val="1"/>
      <w:numFmt w:val="bullet"/>
      <w:lvlText w:val="o"/>
      <w:lvlJc w:val="left"/>
      <w:pPr>
        <w:tabs>
          <w:tab w:val="num" w:pos="3600"/>
        </w:tabs>
        <w:ind w:left="3600" w:hanging="360"/>
      </w:pPr>
      <w:rPr>
        <w:rFonts w:ascii="Courier New" w:hAnsi="Courier New"/>
      </w:rPr>
    </w:lvl>
    <w:lvl w:ilvl="5" w:tplc="2C3A208E">
      <w:start w:val="1"/>
      <w:numFmt w:val="bullet"/>
      <w:lvlText w:val=""/>
      <w:lvlJc w:val="left"/>
      <w:pPr>
        <w:tabs>
          <w:tab w:val="num" w:pos="4320"/>
        </w:tabs>
        <w:ind w:left="4320" w:hanging="360"/>
      </w:pPr>
      <w:rPr>
        <w:rFonts w:ascii="Wingdings" w:hAnsi="Wingdings"/>
      </w:rPr>
    </w:lvl>
    <w:lvl w:ilvl="6" w:tplc="46080B90">
      <w:start w:val="1"/>
      <w:numFmt w:val="bullet"/>
      <w:lvlText w:val=""/>
      <w:lvlJc w:val="left"/>
      <w:pPr>
        <w:tabs>
          <w:tab w:val="num" w:pos="5040"/>
        </w:tabs>
        <w:ind w:left="5040" w:hanging="360"/>
      </w:pPr>
      <w:rPr>
        <w:rFonts w:ascii="Symbol" w:hAnsi="Symbol"/>
      </w:rPr>
    </w:lvl>
    <w:lvl w:ilvl="7" w:tplc="FA90180E">
      <w:start w:val="1"/>
      <w:numFmt w:val="bullet"/>
      <w:lvlText w:val="o"/>
      <w:lvlJc w:val="left"/>
      <w:pPr>
        <w:tabs>
          <w:tab w:val="num" w:pos="5760"/>
        </w:tabs>
        <w:ind w:left="5760" w:hanging="360"/>
      </w:pPr>
      <w:rPr>
        <w:rFonts w:ascii="Courier New" w:hAnsi="Courier New"/>
      </w:rPr>
    </w:lvl>
    <w:lvl w:ilvl="8" w:tplc="34D40DE6">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hybridMultilevel"/>
    <w:tmpl w:val="0000000B"/>
    <w:lvl w:ilvl="0" w:tplc="FC6E9E04">
      <w:start w:val="1"/>
      <w:numFmt w:val="bullet"/>
      <w:lvlText w:val="-"/>
      <w:lvlJc w:val="left"/>
      <w:pPr>
        <w:ind w:left="0" w:firstLine="0"/>
      </w:pPr>
      <w:rPr>
        <w:rFonts w:ascii="Montserrat" w:eastAsia="Montserrat" w:hAnsi="Montserrat" w:cs="Montserrat"/>
        <w:color w:val="073763"/>
        <w:sz w:val="24"/>
        <w:szCs w:val="24"/>
      </w:rPr>
    </w:lvl>
    <w:lvl w:ilvl="1" w:tplc="76A878AE">
      <w:start w:val="1"/>
      <w:numFmt w:val="bullet"/>
      <w:lvlText w:val="o"/>
      <w:lvlJc w:val="left"/>
      <w:pPr>
        <w:tabs>
          <w:tab w:val="num" w:pos="1440"/>
        </w:tabs>
        <w:ind w:left="1440" w:hanging="360"/>
      </w:pPr>
      <w:rPr>
        <w:rFonts w:ascii="Courier New" w:hAnsi="Courier New"/>
      </w:rPr>
    </w:lvl>
    <w:lvl w:ilvl="2" w:tplc="4C468972">
      <w:start w:val="1"/>
      <w:numFmt w:val="bullet"/>
      <w:lvlText w:val=""/>
      <w:lvlJc w:val="left"/>
      <w:pPr>
        <w:tabs>
          <w:tab w:val="num" w:pos="2160"/>
        </w:tabs>
        <w:ind w:left="2160" w:hanging="360"/>
      </w:pPr>
      <w:rPr>
        <w:rFonts w:ascii="Wingdings" w:hAnsi="Wingdings"/>
      </w:rPr>
    </w:lvl>
    <w:lvl w:ilvl="3" w:tplc="6D328E72">
      <w:start w:val="1"/>
      <w:numFmt w:val="bullet"/>
      <w:lvlText w:val=""/>
      <w:lvlJc w:val="left"/>
      <w:pPr>
        <w:tabs>
          <w:tab w:val="num" w:pos="2880"/>
        </w:tabs>
        <w:ind w:left="2880" w:hanging="360"/>
      </w:pPr>
      <w:rPr>
        <w:rFonts w:ascii="Symbol" w:hAnsi="Symbol"/>
      </w:rPr>
    </w:lvl>
    <w:lvl w:ilvl="4" w:tplc="27A43C22">
      <w:start w:val="1"/>
      <w:numFmt w:val="bullet"/>
      <w:lvlText w:val="o"/>
      <w:lvlJc w:val="left"/>
      <w:pPr>
        <w:tabs>
          <w:tab w:val="num" w:pos="3600"/>
        </w:tabs>
        <w:ind w:left="3600" w:hanging="360"/>
      </w:pPr>
      <w:rPr>
        <w:rFonts w:ascii="Courier New" w:hAnsi="Courier New"/>
      </w:rPr>
    </w:lvl>
    <w:lvl w:ilvl="5" w:tplc="3EA0DA5A">
      <w:start w:val="1"/>
      <w:numFmt w:val="bullet"/>
      <w:lvlText w:val=""/>
      <w:lvlJc w:val="left"/>
      <w:pPr>
        <w:tabs>
          <w:tab w:val="num" w:pos="4320"/>
        </w:tabs>
        <w:ind w:left="4320" w:hanging="360"/>
      </w:pPr>
      <w:rPr>
        <w:rFonts w:ascii="Wingdings" w:hAnsi="Wingdings"/>
      </w:rPr>
    </w:lvl>
    <w:lvl w:ilvl="6" w:tplc="403A6E6A">
      <w:start w:val="1"/>
      <w:numFmt w:val="bullet"/>
      <w:lvlText w:val=""/>
      <w:lvlJc w:val="left"/>
      <w:pPr>
        <w:tabs>
          <w:tab w:val="num" w:pos="5040"/>
        </w:tabs>
        <w:ind w:left="5040" w:hanging="360"/>
      </w:pPr>
      <w:rPr>
        <w:rFonts w:ascii="Symbol" w:hAnsi="Symbol"/>
      </w:rPr>
    </w:lvl>
    <w:lvl w:ilvl="7" w:tplc="69B01812">
      <w:start w:val="1"/>
      <w:numFmt w:val="bullet"/>
      <w:lvlText w:val="o"/>
      <w:lvlJc w:val="left"/>
      <w:pPr>
        <w:tabs>
          <w:tab w:val="num" w:pos="5760"/>
        </w:tabs>
        <w:ind w:left="5760" w:hanging="360"/>
      </w:pPr>
      <w:rPr>
        <w:rFonts w:ascii="Courier New" w:hAnsi="Courier New"/>
      </w:rPr>
    </w:lvl>
    <w:lvl w:ilvl="8" w:tplc="C65A094E">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multilevel"/>
    <w:tmpl w:val="0000000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hybridMultilevel"/>
    <w:tmpl w:val="0000000D"/>
    <w:lvl w:ilvl="0" w:tplc="44366038">
      <w:start w:val="4"/>
      <w:numFmt w:val="decimal"/>
      <w:lvlText w:val="%1)"/>
      <w:lvlJc w:val="left"/>
      <w:pPr>
        <w:ind w:left="0" w:firstLine="0"/>
      </w:pPr>
      <w:rPr>
        <w:rFonts w:ascii="Montserrat" w:eastAsia="Montserrat" w:hAnsi="Montserrat" w:cs="Montserrat"/>
        <w:color w:val="073763"/>
        <w:sz w:val="24"/>
        <w:szCs w:val="24"/>
      </w:rPr>
    </w:lvl>
    <w:lvl w:ilvl="1" w:tplc="CA4A12E4">
      <w:start w:val="1"/>
      <w:numFmt w:val="bullet"/>
      <w:lvlText w:val="o"/>
      <w:lvlJc w:val="left"/>
      <w:pPr>
        <w:tabs>
          <w:tab w:val="num" w:pos="1440"/>
        </w:tabs>
        <w:ind w:left="1440" w:hanging="360"/>
      </w:pPr>
      <w:rPr>
        <w:rFonts w:ascii="Courier New" w:hAnsi="Courier New"/>
      </w:rPr>
    </w:lvl>
    <w:lvl w:ilvl="2" w:tplc="334A13CE">
      <w:start w:val="1"/>
      <w:numFmt w:val="bullet"/>
      <w:lvlText w:val=""/>
      <w:lvlJc w:val="left"/>
      <w:pPr>
        <w:tabs>
          <w:tab w:val="num" w:pos="2160"/>
        </w:tabs>
        <w:ind w:left="2160" w:hanging="360"/>
      </w:pPr>
      <w:rPr>
        <w:rFonts w:ascii="Wingdings" w:hAnsi="Wingdings"/>
      </w:rPr>
    </w:lvl>
    <w:lvl w:ilvl="3" w:tplc="494EAC00">
      <w:start w:val="1"/>
      <w:numFmt w:val="bullet"/>
      <w:lvlText w:val=""/>
      <w:lvlJc w:val="left"/>
      <w:pPr>
        <w:tabs>
          <w:tab w:val="num" w:pos="2880"/>
        </w:tabs>
        <w:ind w:left="2880" w:hanging="360"/>
      </w:pPr>
      <w:rPr>
        <w:rFonts w:ascii="Symbol" w:hAnsi="Symbol"/>
      </w:rPr>
    </w:lvl>
    <w:lvl w:ilvl="4" w:tplc="1BE0E1E4">
      <w:start w:val="1"/>
      <w:numFmt w:val="bullet"/>
      <w:lvlText w:val="o"/>
      <w:lvlJc w:val="left"/>
      <w:pPr>
        <w:tabs>
          <w:tab w:val="num" w:pos="3600"/>
        </w:tabs>
        <w:ind w:left="3600" w:hanging="360"/>
      </w:pPr>
      <w:rPr>
        <w:rFonts w:ascii="Courier New" w:hAnsi="Courier New"/>
      </w:rPr>
    </w:lvl>
    <w:lvl w:ilvl="5" w:tplc="775C6FB4">
      <w:start w:val="1"/>
      <w:numFmt w:val="bullet"/>
      <w:lvlText w:val=""/>
      <w:lvlJc w:val="left"/>
      <w:pPr>
        <w:tabs>
          <w:tab w:val="num" w:pos="4320"/>
        </w:tabs>
        <w:ind w:left="4320" w:hanging="360"/>
      </w:pPr>
      <w:rPr>
        <w:rFonts w:ascii="Wingdings" w:hAnsi="Wingdings"/>
      </w:rPr>
    </w:lvl>
    <w:lvl w:ilvl="6" w:tplc="DE6C7A2A">
      <w:start w:val="1"/>
      <w:numFmt w:val="bullet"/>
      <w:lvlText w:val=""/>
      <w:lvlJc w:val="left"/>
      <w:pPr>
        <w:tabs>
          <w:tab w:val="num" w:pos="5040"/>
        </w:tabs>
        <w:ind w:left="5040" w:hanging="360"/>
      </w:pPr>
      <w:rPr>
        <w:rFonts w:ascii="Symbol" w:hAnsi="Symbol"/>
      </w:rPr>
    </w:lvl>
    <w:lvl w:ilvl="7" w:tplc="09A8EEDE">
      <w:start w:val="1"/>
      <w:numFmt w:val="bullet"/>
      <w:lvlText w:val="o"/>
      <w:lvlJc w:val="left"/>
      <w:pPr>
        <w:tabs>
          <w:tab w:val="num" w:pos="5760"/>
        </w:tabs>
        <w:ind w:left="5760" w:hanging="360"/>
      </w:pPr>
      <w:rPr>
        <w:rFonts w:ascii="Courier New" w:hAnsi="Courier New"/>
      </w:rPr>
    </w:lvl>
    <w:lvl w:ilvl="8" w:tplc="58A2ADAA">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hybridMultilevel"/>
    <w:tmpl w:val="0000000F"/>
    <w:lvl w:ilvl="0" w:tplc="64E62210">
      <w:start w:val="1"/>
      <w:numFmt w:val="bullet"/>
      <w:lvlText w:val="-"/>
      <w:lvlJc w:val="left"/>
      <w:pPr>
        <w:ind w:left="0" w:firstLine="0"/>
      </w:pPr>
      <w:rPr>
        <w:rFonts w:ascii="Montserrat" w:eastAsia="Montserrat" w:hAnsi="Montserrat" w:cs="Montserrat"/>
        <w:color w:val="073763"/>
        <w:sz w:val="24"/>
        <w:szCs w:val="24"/>
      </w:rPr>
    </w:lvl>
    <w:lvl w:ilvl="1" w:tplc="3F6C6774">
      <w:start w:val="1"/>
      <w:numFmt w:val="bullet"/>
      <w:lvlText w:val="o"/>
      <w:lvlJc w:val="left"/>
      <w:pPr>
        <w:tabs>
          <w:tab w:val="num" w:pos="1440"/>
        </w:tabs>
        <w:ind w:left="1440" w:hanging="360"/>
      </w:pPr>
      <w:rPr>
        <w:rFonts w:ascii="Courier New" w:hAnsi="Courier New"/>
      </w:rPr>
    </w:lvl>
    <w:lvl w:ilvl="2" w:tplc="51B62924">
      <w:start w:val="1"/>
      <w:numFmt w:val="bullet"/>
      <w:lvlText w:val=""/>
      <w:lvlJc w:val="left"/>
      <w:pPr>
        <w:tabs>
          <w:tab w:val="num" w:pos="2160"/>
        </w:tabs>
        <w:ind w:left="2160" w:hanging="360"/>
      </w:pPr>
      <w:rPr>
        <w:rFonts w:ascii="Wingdings" w:hAnsi="Wingdings"/>
      </w:rPr>
    </w:lvl>
    <w:lvl w:ilvl="3" w:tplc="CF08F1F2">
      <w:start w:val="1"/>
      <w:numFmt w:val="bullet"/>
      <w:lvlText w:val=""/>
      <w:lvlJc w:val="left"/>
      <w:pPr>
        <w:tabs>
          <w:tab w:val="num" w:pos="2880"/>
        </w:tabs>
        <w:ind w:left="2880" w:hanging="360"/>
      </w:pPr>
      <w:rPr>
        <w:rFonts w:ascii="Symbol" w:hAnsi="Symbol"/>
      </w:rPr>
    </w:lvl>
    <w:lvl w:ilvl="4" w:tplc="8A1CCABC">
      <w:start w:val="1"/>
      <w:numFmt w:val="bullet"/>
      <w:lvlText w:val="o"/>
      <w:lvlJc w:val="left"/>
      <w:pPr>
        <w:tabs>
          <w:tab w:val="num" w:pos="3600"/>
        </w:tabs>
        <w:ind w:left="3600" w:hanging="360"/>
      </w:pPr>
      <w:rPr>
        <w:rFonts w:ascii="Courier New" w:hAnsi="Courier New"/>
      </w:rPr>
    </w:lvl>
    <w:lvl w:ilvl="5" w:tplc="2158B646">
      <w:start w:val="1"/>
      <w:numFmt w:val="bullet"/>
      <w:lvlText w:val=""/>
      <w:lvlJc w:val="left"/>
      <w:pPr>
        <w:tabs>
          <w:tab w:val="num" w:pos="4320"/>
        </w:tabs>
        <w:ind w:left="4320" w:hanging="360"/>
      </w:pPr>
      <w:rPr>
        <w:rFonts w:ascii="Wingdings" w:hAnsi="Wingdings"/>
      </w:rPr>
    </w:lvl>
    <w:lvl w:ilvl="6" w:tplc="1A6620FE">
      <w:start w:val="1"/>
      <w:numFmt w:val="bullet"/>
      <w:lvlText w:val=""/>
      <w:lvlJc w:val="left"/>
      <w:pPr>
        <w:tabs>
          <w:tab w:val="num" w:pos="5040"/>
        </w:tabs>
        <w:ind w:left="5040" w:hanging="360"/>
      </w:pPr>
      <w:rPr>
        <w:rFonts w:ascii="Symbol" w:hAnsi="Symbol"/>
      </w:rPr>
    </w:lvl>
    <w:lvl w:ilvl="7" w:tplc="FDA6517C">
      <w:start w:val="1"/>
      <w:numFmt w:val="bullet"/>
      <w:lvlText w:val="o"/>
      <w:lvlJc w:val="left"/>
      <w:pPr>
        <w:tabs>
          <w:tab w:val="num" w:pos="5760"/>
        </w:tabs>
        <w:ind w:left="5760" w:hanging="360"/>
      </w:pPr>
      <w:rPr>
        <w:rFonts w:ascii="Courier New" w:hAnsi="Courier New"/>
      </w:rPr>
    </w:lvl>
    <w:lvl w:ilvl="8" w:tplc="7D4C3C4E">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multilevel"/>
    <w:tmpl w:val="00000010"/>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3D819F1"/>
    <w:multiLevelType w:val="hybridMultilevel"/>
    <w:tmpl w:val="D1C27B60"/>
    <w:lvl w:ilvl="0" w:tplc="FCF00C6E">
      <w:start w:val="1"/>
      <w:numFmt w:val="lowerLetter"/>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304390"/>
    <w:multiLevelType w:val="hybridMultilevel"/>
    <w:tmpl w:val="4A1C7D98"/>
    <w:lvl w:ilvl="0" w:tplc="FCF00C6E">
      <w:start w:val="1"/>
      <w:numFmt w:val="lowerLetter"/>
      <w:lvlText w:val="%1."/>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18" w15:restartNumberingAfterBreak="0">
    <w:nsid w:val="35B64611"/>
    <w:multiLevelType w:val="hybridMultilevel"/>
    <w:tmpl w:val="85F8F6C8"/>
    <w:lvl w:ilvl="0" w:tplc="08865094">
      <w:start w:val="1"/>
      <w:numFmt w:val="bullet"/>
      <w:lvlText w:val="•"/>
      <w:lvlJc w:val="left"/>
      <w:pPr>
        <w:tabs>
          <w:tab w:val="num" w:pos="720"/>
        </w:tabs>
        <w:ind w:left="720" w:hanging="360"/>
      </w:pPr>
      <w:rPr>
        <w:rFonts w:ascii="Arial" w:hAnsi="Arial" w:hint="default"/>
      </w:rPr>
    </w:lvl>
    <w:lvl w:ilvl="1" w:tplc="8EBE703E" w:tentative="1">
      <w:start w:val="1"/>
      <w:numFmt w:val="bullet"/>
      <w:lvlText w:val="•"/>
      <w:lvlJc w:val="left"/>
      <w:pPr>
        <w:tabs>
          <w:tab w:val="num" w:pos="1440"/>
        </w:tabs>
        <w:ind w:left="1440" w:hanging="360"/>
      </w:pPr>
      <w:rPr>
        <w:rFonts w:ascii="Arial" w:hAnsi="Arial" w:hint="default"/>
      </w:rPr>
    </w:lvl>
    <w:lvl w:ilvl="2" w:tplc="97BA2C28" w:tentative="1">
      <w:start w:val="1"/>
      <w:numFmt w:val="bullet"/>
      <w:lvlText w:val="•"/>
      <w:lvlJc w:val="left"/>
      <w:pPr>
        <w:tabs>
          <w:tab w:val="num" w:pos="2160"/>
        </w:tabs>
        <w:ind w:left="2160" w:hanging="360"/>
      </w:pPr>
      <w:rPr>
        <w:rFonts w:ascii="Arial" w:hAnsi="Arial" w:hint="default"/>
      </w:rPr>
    </w:lvl>
    <w:lvl w:ilvl="3" w:tplc="3F2CDBD8" w:tentative="1">
      <w:start w:val="1"/>
      <w:numFmt w:val="bullet"/>
      <w:lvlText w:val="•"/>
      <w:lvlJc w:val="left"/>
      <w:pPr>
        <w:tabs>
          <w:tab w:val="num" w:pos="2880"/>
        </w:tabs>
        <w:ind w:left="2880" w:hanging="360"/>
      </w:pPr>
      <w:rPr>
        <w:rFonts w:ascii="Arial" w:hAnsi="Arial" w:hint="default"/>
      </w:rPr>
    </w:lvl>
    <w:lvl w:ilvl="4" w:tplc="7F86B480" w:tentative="1">
      <w:start w:val="1"/>
      <w:numFmt w:val="bullet"/>
      <w:lvlText w:val="•"/>
      <w:lvlJc w:val="left"/>
      <w:pPr>
        <w:tabs>
          <w:tab w:val="num" w:pos="3600"/>
        </w:tabs>
        <w:ind w:left="3600" w:hanging="360"/>
      </w:pPr>
      <w:rPr>
        <w:rFonts w:ascii="Arial" w:hAnsi="Arial" w:hint="default"/>
      </w:rPr>
    </w:lvl>
    <w:lvl w:ilvl="5" w:tplc="3676CA74" w:tentative="1">
      <w:start w:val="1"/>
      <w:numFmt w:val="bullet"/>
      <w:lvlText w:val="•"/>
      <w:lvlJc w:val="left"/>
      <w:pPr>
        <w:tabs>
          <w:tab w:val="num" w:pos="4320"/>
        </w:tabs>
        <w:ind w:left="4320" w:hanging="360"/>
      </w:pPr>
      <w:rPr>
        <w:rFonts w:ascii="Arial" w:hAnsi="Arial" w:hint="default"/>
      </w:rPr>
    </w:lvl>
    <w:lvl w:ilvl="6" w:tplc="550AE09E" w:tentative="1">
      <w:start w:val="1"/>
      <w:numFmt w:val="bullet"/>
      <w:lvlText w:val="•"/>
      <w:lvlJc w:val="left"/>
      <w:pPr>
        <w:tabs>
          <w:tab w:val="num" w:pos="5040"/>
        </w:tabs>
        <w:ind w:left="5040" w:hanging="360"/>
      </w:pPr>
      <w:rPr>
        <w:rFonts w:ascii="Arial" w:hAnsi="Arial" w:hint="default"/>
      </w:rPr>
    </w:lvl>
    <w:lvl w:ilvl="7" w:tplc="A7DA0866" w:tentative="1">
      <w:start w:val="1"/>
      <w:numFmt w:val="bullet"/>
      <w:lvlText w:val="•"/>
      <w:lvlJc w:val="left"/>
      <w:pPr>
        <w:tabs>
          <w:tab w:val="num" w:pos="5760"/>
        </w:tabs>
        <w:ind w:left="5760" w:hanging="360"/>
      </w:pPr>
      <w:rPr>
        <w:rFonts w:ascii="Arial" w:hAnsi="Arial" w:hint="default"/>
      </w:rPr>
    </w:lvl>
    <w:lvl w:ilvl="8" w:tplc="69FC4DB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9D724CA"/>
    <w:multiLevelType w:val="hybridMultilevel"/>
    <w:tmpl w:val="38A8D99A"/>
    <w:lvl w:ilvl="0" w:tplc="98CEB5CE">
      <w:start w:val="1"/>
      <w:numFmt w:val="bullet"/>
      <w:lvlText w:val="•"/>
      <w:lvlJc w:val="left"/>
      <w:pPr>
        <w:tabs>
          <w:tab w:val="num" w:pos="720"/>
        </w:tabs>
        <w:ind w:left="720" w:hanging="360"/>
      </w:pPr>
      <w:rPr>
        <w:rFonts w:ascii="Arial" w:hAnsi="Arial" w:hint="default"/>
      </w:rPr>
    </w:lvl>
    <w:lvl w:ilvl="1" w:tplc="51FCC964" w:tentative="1">
      <w:start w:val="1"/>
      <w:numFmt w:val="bullet"/>
      <w:lvlText w:val="•"/>
      <w:lvlJc w:val="left"/>
      <w:pPr>
        <w:tabs>
          <w:tab w:val="num" w:pos="1440"/>
        </w:tabs>
        <w:ind w:left="1440" w:hanging="360"/>
      </w:pPr>
      <w:rPr>
        <w:rFonts w:ascii="Arial" w:hAnsi="Arial" w:hint="default"/>
      </w:rPr>
    </w:lvl>
    <w:lvl w:ilvl="2" w:tplc="90A4667C" w:tentative="1">
      <w:start w:val="1"/>
      <w:numFmt w:val="bullet"/>
      <w:lvlText w:val="•"/>
      <w:lvlJc w:val="left"/>
      <w:pPr>
        <w:tabs>
          <w:tab w:val="num" w:pos="2160"/>
        </w:tabs>
        <w:ind w:left="2160" w:hanging="360"/>
      </w:pPr>
      <w:rPr>
        <w:rFonts w:ascii="Arial" w:hAnsi="Arial" w:hint="default"/>
      </w:rPr>
    </w:lvl>
    <w:lvl w:ilvl="3" w:tplc="08AE4712" w:tentative="1">
      <w:start w:val="1"/>
      <w:numFmt w:val="bullet"/>
      <w:lvlText w:val="•"/>
      <w:lvlJc w:val="left"/>
      <w:pPr>
        <w:tabs>
          <w:tab w:val="num" w:pos="2880"/>
        </w:tabs>
        <w:ind w:left="2880" w:hanging="360"/>
      </w:pPr>
      <w:rPr>
        <w:rFonts w:ascii="Arial" w:hAnsi="Arial" w:hint="default"/>
      </w:rPr>
    </w:lvl>
    <w:lvl w:ilvl="4" w:tplc="F076692C" w:tentative="1">
      <w:start w:val="1"/>
      <w:numFmt w:val="bullet"/>
      <w:lvlText w:val="•"/>
      <w:lvlJc w:val="left"/>
      <w:pPr>
        <w:tabs>
          <w:tab w:val="num" w:pos="3600"/>
        </w:tabs>
        <w:ind w:left="3600" w:hanging="360"/>
      </w:pPr>
      <w:rPr>
        <w:rFonts w:ascii="Arial" w:hAnsi="Arial" w:hint="default"/>
      </w:rPr>
    </w:lvl>
    <w:lvl w:ilvl="5" w:tplc="50AEB7AE" w:tentative="1">
      <w:start w:val="1"/>
      <w:numFmt w:val="bullet"/>
      <w:lvlText w:val="•"/>
      <w:lvlJc w:val="left"/>
      <w:pPr>
        <w:tabs>
          <w:tab w:val="num" w:pos="4320"/>
        </w:tabs>
        <w:ind w:left="4320" w:hanging="360"/>
      </w:pPr>
      <w:rPr>
        <w:rFonts w:ascii="Arial" w:hAnsi="Arial" w:hint="default"/>
      </w:rPr>
    </w:lvl>
    <w:lvl w:ilvl="6" w:tplc="161A2142" w:tentative="1">
      <w:start w:val="1"/>
      <w:numFmt w:val="bullet"/>
      <w:lvlText w:val="•"/>
      <w:lvlJc w:val="left"/>
      <w:pPr>
        <w:tabs>
          <w:tab w:val="num" w:pos="5040"/>
        </w:tabs>
        <w:ind w:left="5040" w:hanging="360"/>
      </w:pPr>
      <w:rPr>
        <w:rFonts w:ascii="Arial" w:hAnsi="Arial" w:hint="default"/>
      </w:rPr>
    </w:lvl>
    <w:lvl w:ilvl="7" w:tplc="502E82B8" w:tentative="1">
      <w:start w:val="1"/>
      <w:numFmt w:val="bullet"/>
      <w:lvlText w:val="•"/>
      <w:lvlJc w:val="left"/>
      <w:pPr>
        <w:tabs>
          <w:tab w:val="num" w:pos="5760"/>
        </w:tabs>
        <w:ind w:left="5760" w:hanging="360"/>
      </w:pPr>
      <w:rPr>
        <w:rFonts w:ascii="Arial" w:hAnsi="Arial" w:hint="default"/>
      </w:rPr>
    </w:lvl>
    <w:lvl w:ilvl="8" w:tplc="430C77E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400271F"/>
    <w:multiLevelType w:val="hybridMultilevel"/>
    <w:tmpl w:val="F62C9C94"/>
    <w:lvl w:ilvl="0" w:tplc="40D24706">
      <w:start w:val="1"/>
      <w:numFmt w:val="decimal"/>
      <w:lvlText w:val="%1."/>
      <w:lvlJc w:val="left"/>
      <w:pPr>
        <w:ind w:left="338"/>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FCF00C6E">
      <w:start w:val="1"/>
      <w:numFmt w:val="lowerLetter"/>
      <w:lvlText w:val="%2."/>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A2CCA7A">
      <w:start w:val="1"/>
      <w:numFmt w:val="lowerRoman"/>
      <w:lvlText w:val="%3"/>
      <w:lvlJc w:val="left"/>
      <w:pPr>
        <w:ind w:left="15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D567AC4">
      <w:start w:val="1"/>
      <w:numFmt w:val="decimal"/>
      <w:lvlText w:val="%4"/>
      <w:lvlJc w:val="left"/>
      <w:pPr>
        <w:ind w:left="22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7148034">
      <w:start w:val="1"/>
      <w:numFmt w:val="lowerLetter"/>
      <w:lvlText w:val="%5"/>
      <w:lvlJc w:val="left"/>
      <w:pPr>
        <w:ind w:left="29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5221BF0">
      <w:start w:val="1"/>
      <w:numFmt w:val="lowerRoman"/>
      <w:lvlText w:val="%6"/>
      <w:lvlJc w:val="left"/>
      <w:pPr>
        <w:ind w:left="36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08D512">
      <w:start w:val="1"/>
      <w:numFmt w:val="decimal"/>
      <w:lvlText w:val="%7"/>
      <w:lvlJc w:val="left"/>
      <w:pPr>
        <w:ind w:left="43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4C4915E">
      <w:start w:val="1"/>
      <w:numFmt w:val="lowerLetter"/>
      <w:lvlText w:val="%8"/>
      <w:lvlJc w:val="left"/>
      <w:pPr>
        <w:ind w:left="51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6EC4D3E">
      <w:start w:val="1"/>
      <w:numFmt w:val="lowerRoman"/>
      <w:lvlText w:val="%9"/>
      <w:lvlJc w:val="left"/>
      <w:pPr>
        <w:ind w:left="58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987172480">
    <w:abstractNumId w:val="0"/>
  </w:num>
  <w:num w:numId="2" w16cid:durableId="44109721">
    <w:abstractNumId w:val="1"/>
  </w:num>
  <w:num w:numId="3" w16cid:durableId="1703555762">
    <w:abstractNumId w:val="2"/>
  </w:num>
  <w:num w:numId="4" w16cid:durableId="424809417">
    <w:abstractNumId w:val="3"/>
  </w:num>
  <w:num w:numId="5" w16cid:durableId="975069211">
    <w:abstractNumId w:val="4"/>
  </w:num>
  <w:num w:numId="6" w16cid:durableId="2002392692">
    <w:abstractNumId w:val="5"/>
  </w:num>
  <w:num w:numId="7" w16cid:durableId="456601972">
    <w:abstractNumId w:val="6"/>
  </w:num>
  <w:num w:numId="8" w16cid:durableId="589967066">
    <w:abstractNumId w:val="7"/>
  </w:num>
  <w:num w:numId="9" w16cid:durableId="1182472783">
    <w:abstractNumId w:val="8"/>
  </w:num>
  <w:num w:numId="10" w16cid:durableId="1470249171">
    <w:abstractNumId w:val="9"/>
  </w:num>
  <w:num w:numId="11" w16cid:durableId="301497773">
    <w:abstractNumId w:val="10"/>
  </w:num>
  <w:num w:numId="12" w16cid:durableId="262422366">
    <w:abstractNumId w:val="11"/>
  </w:num>
  <w:num w:numId="13" w16cid:durableId="889344314">
    <w:abstractNumId w:val="12"/>
  </w:num>
  <w:num w:numId="14" w16cid:durableId="2045710704">
    <w:abstractNumId w:val="13"/>
  </w:num>
  <w:num w:numId="15" w16cid:durableId="2067606213">
    <w:abstractNumId w:val="14"/>
  </w:num>
  <w:num w:numId="16" w16cid:durableId="233009407">
    <w:abstractNumId w:val="15"/>
  </w:num>
  <w:num w:numId="17" w16cid:durableId="1565407765">
    <w:abstractNumId w:val="20"/>
  </w:num>
  <w:num w:numId="18" w16cid:durableId="714279189">
    <w:abstractNumId w:val="16"/>
  </w:num>
  <w:num w:numId="19" w16cid:durableId="1423794442">
    <w:abstractNumId w:val="17"/>
  </w:num>
  <w:num w:numId="20" w16cid:durableId="1693989798">
    <w:abstractNumId w:val="19"/>
  </w:num>
  <w:num w:numId="21" w16cid:durableId="4681303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008"/>
    <w:rsid w:val="00051599"/>
    <w:rsid w:val="0007616A"/>
    <w:rsid w:val="001738F8"/>
    <w:rsid w:val="001C2019"/>
    <w:rsid w:val="002B3058"/>
    <w:rsid w:val="00320A60"/>
    <w:rsid w:val="0038656A"/>
    <w:rsid w:val="003B1008"/>
    <w:rsid w:val="003B6224"/>
    <w:rsid w:val="004179B1"/>
    <w:rsid w:val="00437716"/>
    <w:rsid w:val="0065733A"/>
    <w:rsid w:val="007A0403"/>
    <w:rsid w:val="007C0850"/>
    <w:rsid w:val="007C793A"/>
    <w:rsid w:val="008C1F87"/>
    <w:rsid w:val="00AE4AD0"/>
    <w:rsid w:val="00C2684A"/>
    <w:rsid w:val="00CF6CBF"/>
    <w:rsid w:val="00D60737"/>
    <w:rsid w:val="00EA1FD4"/>
    <w:rsid w:val="00F827B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C50D"/>
  <w15:docId w15:val="{DECA8EC1-50E6-49F4-A46C-BCA22F24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MsoNormal0">
    <w:name w:val="MsoNormal"/>
    <w:basedOn w:val="Normal"/>
  </w:style>
  <w:style w:type="character" w:styleId="Hyperlink">
    <w:name w:val="Hyperlink"/>
    <w:basedOn w:val="DefaultParagraphFont"/>
    <w:uiPriority w:val="99"/>
    <w:unhideWhenUsed/>
    <w:rsid w:val="00051599"/>
    <w:rPr>
      <w:color w:val="0000FF" w:themeColor="hyperlink"/>
      <w:u w:val="single"/>
    </w:rPr>
  </w:style>
  <w:style w:type="character" w:customStyle="1" w:styleId="UnresolvedMention1">
    <w:name w:val="Unresolved Mention1"/>
    <w:basedOn w:val="DefaultParagraphFont"/>
    <w:uiPriority w:val="99"/>
    <w:semiHidden/>
    <w:unhideWhenUsed/>
    <w:rsid w:val="00051599"/>
    <w:rPr>
      <w:color w:val="605E5C"/>
      <w:shd w:val="clear" w:color="auto" w:fill="E1DFDD"/>
    </w:rPr>
  </w:style>
  <w:style w:type="paragraph" w:styleId="ListParagraph">
    <w:name w:val="List Paragraph"/>
    <w:basedOn w:val="Normal"/>
    <w:uiPriority w:val="34"/>
    <w:qFormat/>
    <w:rsid w:val="007C0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97958">
      <w:bodyDiv w:val="1"/>
      <w:marLeft w:val="0"/>
      <w:marRight w:val="0"/>
      <w:marTop w:val="0"/>
      <w:marBottom w:val="0"/>
      <w:divBdr>
        <w:top w:val="none" w:sz="0" w:space="0" w:color="auto"/>
        <w:left w:val="none" w:sz="0" w:space="0" w:color="auto"/>
        <w:bottom w:val="none" w:sz="0" w:space="0" w:color="auto"/>
        <w:right w:val="none" w:sz="0" w:space="0" w:color="auto"/>
      </w:divBdr>
    </w:div>
    <w:div w:id="776098142">
      <w:bodyDiv w:val="1"/>
      <w:marLeft w:val="0"/>
      <w:marRight w:val="0"/>
      <w:marTop w:val="0"/>
      <w:marBottom w:val="0"/>
      <w:divBdr>
        <w:top w:val="none" w:sz="0" w:space="0" w:color="auto"/>
        <w:left w:val="none" w:sz="0" w:space="0" w:color="auto"/>
        <w:bottom w:val="none" w:sz="0" w:space="0" w:color="auto"/>
        <w:right w:val="none" w:sz="0" w:space="0" w:color="auto"/>
      </w:divBdr>
      <w:divsChild>
        <w:div w:id="952903574">
          <w:marLeft w:val="0"/>
          <w:marRight w:val="0"/>
          <w:marTop w:val="0"/>
          <w:marBottom w:val="0"/>
          <w:divBdr>
            <w:top w:val="none" w:sz="0" w:space="0" w:color="auto"/>
            <w:left w:val="none" w:sz="0" w:space="0" w:color="auto"/>
            <w:bottom w:val="none" w:sz="0" w:space="0" w:color="auto"/>
            <w:right w:val="none" w:sz="0" w:space="0" w:color="auto"/>
          </w:divBdr>
          <w:divsChild>
            <w:div w:id="5340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784">
      <w:bodyDiv w:val="1"/>
      <w:marLeft w:val="0"/>
      <w:marRight w:val="0"/>
      <w:marTop w:val="0"/>
      <w:marBottom w:val="0"/>
      <w:divBdr>
        <w:top w:val="none" w:sz="0" w:space="0" w:color="auto"/>
        <w:left w:val="none" w:sz="0" w:space="0" w:color="auto"/>
        <w:bottom w:val="none" w:sz="0" w:space="0" w:color="auto"/>
        <w:right w:val="none" w:sz="0" w:space="0" w:color="auto"/>
      </w:divBdr>
    </w:div>
    <w:div w:id="2003963901">
      <w:bodyDiv w:val="1"/>
      <w:marLeft w:val="0"/>
      <w:marRight w:val="0"/>
      <w:marTop w:val="0"/>
      <w:marBottom w:val="0"/>
      <w:divBdr>
        <w:top w:val="none" w:sz="0" w:space="0" w:color="auto"/>
        <w:left w:val="none" w:sz="0" w:space="0" w:color="auto"/>
        <w:bottom w:val="none" w:sz="0" w:space="0" w:color="auto"/>
        <w:right w:val="none" w:sz="0" w:space="0" w:color="auto"/>
      </w:divBdr>
      <w:divsChild>
        <w:div w:id="232735803">
          <w:marLeft w:val="446"/>
          <w:marRight w:val="0"/>
          <w:marTop w:val="0"/>
          <w:marBottom w:val="0"/>
          <w:divBdr>
            <w:top w:val="none" w:sz="0" w:space="0" w:color="auto"/>
            <w:left w:val="none" w:sz="0" w:space="0" w:color="auto"/>
            <w:bottom w:val="none" w:sz="0" w:space="0" w:color="auto"/>
            <w:right w:val="none" w:sz="0" w:space="0" w:color="auto"/>
          </w:divBdr>
        </w:div>
        <w:div w:id="1192720056">
          <w:marLeft w:val="446"/>
          <w:marRight w:val="0"/>
          <w:marTop w:val="0"/>
          <w:marBottom w:val="0"/>
          <w:divBdr>
            <w:top w:val="none" w:sz="0" w:space="0" w:color="auto"/>
            <w:left w:val="none" w:sz="0" w:space="0" w:color="auto"/>
            <w:bottom w:val="none" w:sz="0" w:space="0" w:color="auto"/>
            <w:right w:val="none" w:sz="0" w:space="0" w:color="auto"/>
          </w:divBdr>
        </w:div>
        <w:div w:id="1256357207">
          <w:marLeft w:val="446"/>
          <w:marRight w:val="0"/>
          <w:marTop w:val="0"/>
          <w:marBottom w:val="0"/>
          <w:divBdr>
            <w:top w:val="none" w:sz="0" w:space="0" w:color="auto"/>
            <w:left w:val="none" w:sz="0" w:space="0" w:color="auto"/>
            <w:bottom w:val="none" w:sz="0" w:space="0" w:color="auto"/>
            <w:right w:val="none" w:sz="0" w:space="0" w:color="auto"/>
          </w:divBdr>
        </w:div>
        <w:div w:id="440611533">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ityatada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ishwaryamethe252@gmail.com" TargetMode="External"/><Relationship Id="rId5" Type="http://schemas.openxmlformats.org/officeDocument/2006/relationships/hyperlink" Target="mailto:machavenikhil@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AISHWARYA METHE</cp:lastModifiedBy>
  <cp:revision>2</cp:revision>
  <dcterms:created xsi:type="dcterms:W3CDTF">2022-05-31T13:29:00Z</dcterms:created>
  <dcterms:modified xsi:type="dcterms:W3CDTF">2022-05-31T13:29:00Z</dcterms:modified>
</cp:coreProperties>
</file>